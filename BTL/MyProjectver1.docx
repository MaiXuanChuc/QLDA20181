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2B9E79E5" w:rsidR="001501A9" w:rsidRPr="001501A9" w:rsidRDefault="00E772F3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79B70CB2" wp14:editId="79BCF9A9">
                                  <wp:extent cx="1571625" cy="474345"/>
                                  <wp:effectExtent l="0" t="0" r="9525" b="190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1625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2B9E79E5" w:rsidR="001501A9" w:rsidRPr="001501A9" w:rsidRDefault="00E772F3">
                      <w:pPr>
                        <w:rPr>
                          <w:b/>
                          <w:i/>
                          <w:color w:val="C00000"/>
                        </w:rPr>
                      </w:pPr>
                      <w:r>
                        <w:rPr>
                          <w:noProof/>
                          <w:lang w:eastAsia="en-US" w:bidi="ar-SA"/>
                        </w:rPr>
                        <w:drawing>
                          <wp:inline distT="0" distB="0" distL="0" distR="0" wp14:anchorId="79B70CB2" wp14:editId="79BCF9A9">
                            <wp:extent cx="1571625" cy="474345"/>
                            <wp:effectExtent l="0" t="0" r="9525" b="190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1625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57D94F90" w14:textId="77777777" w:rsidR="000E4787" w:rsidRDefault="000E4787" w:rsidP="000E4787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WEBSITE Quản Lý Nhân Sự</w:t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691438EC" w14:textId="7A4E20E2" w:rsidR="00AB2031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27975125" w:history="1">
        <w:r w:rsidR="00AB2031" w:rsidRPr="00695964">
          <w:rPr>
            <w:rStyle w:val="Hyperlink"/>
            <w:noProof/>
          </w:rPr>
          <w:t>1.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Giới thiệu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7D8A35B" w14:textId="26D34EF2" w:rsidR="00AB2031" w:rsidRDefault="00157E1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26" w:history="1">
        <w:r w:rsidR="00AB2031" w:rsidRPr="00695964">
          <w:rPr>
            <w:rStyle w:val="Hyperlink"/>
            <w:noProof/>
          </w:rPr>
          <w:t>2.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Các nhân sự tham gia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CFFA9EE" w14:textId="0F109DF1" w:rsidR="00AB2031" w:rsidRDefault="00157E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7" w:history="1">
        <w:r w:rsidR="00AB2031" w:rsidRPr="00695964">
          <w:rPr>
            <w:rStyle w:val="Hyperlink"/>
            <w:rFonts w:cs="Tahoma"/>
            <w:noProof/>
          </w:rPr>
          <w:t>2.1.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727016D" w14:textId="12F8E75A" w:rsidR="00AB2031" w:rsidRDefault="00157E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8" w:history="1">
        <w:r w:rsidR="00AB2031" w:rsidRPr="00695964">
          <w:rPr>
            <w:rStyle w:val="Hyperlink"/>
            <w:rFonts w:cs="Tahoma"/>
            <w:noProof/>
          </w:rPr>
          <w:t>2.2.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Thông tin liên hệ phía công ty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0E6E9701" w14:textId="5E6AC072" w:rsidR="00AB2031" w:rsidRDefault="00157E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29" w:history="1">
        <w:r w:rsidR="00AB2031" w:rsidRPr="00695964">
          <w:rPr>
            <w:rStyle w:val="Hyperlink"/>
            <w:rFonts w:cs="Tahoma"/>
            <w:noProof/>
          </w:rPr>
          <w:t>2.3.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vai trò của thành viên dự án và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_Toc527975129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3A3C420" w14:textId="3AFABA60" w:rsidR="00AB2031" w:rsidRDefault="00157E1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0" w:history="1">
        <w:r w:rsidR="00AB2031" w:rsidRPr="00695964">
          <w:rPr>
            <w:rStyle w:val="Hyperlink"/>
            <w:noProof/>
          </w:rPr>
          <w:t>3.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Khảo sát dự án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7CA7D364" w14:textId="7AE258DF" w:rsidR="00AB2031" w:rsidRDefault="00157E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1" w:history="1">
        <w:r w:rsidR="00AB2031" w:rsidRPr="00695964">
          <w:rPr>
            <w:rStyle w:val="Hyperlink"/>
            <w:rFonts w:cs="Tahoma"/>
            <w:noProof/>
          </w:rPr>
          <w:t>3.1.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Yêu cầu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D65A661" w14:textId="6E8C37A6" w:rsidR="00AB2031" w:rsidRDefault="00157E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2" w:history="1">
        <w:r w:rsidR="00AB2031" w:rsidRPr="00695964">
          <w:rPr>
            <w:rStyle w:val="Hyperlink"/>
            <w:rFonts w:cs="Tahoma"/>
            <w:noProof/>
          </w:rPr>
          <w:t>3.2.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hiện thời – nghiệp vụ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4FACA53D" w14:textId="0B3F35DF" w:rsidR="00AB2031" w:rsidRDefault="00157E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3" w:history="1">
        <w:r w:rsidR="00AB2031" w:rsidRPr="00695964">
          <w:rPr>
            <w:rStyle w:val="Hyperlink"/>
            <w:rFonts w:cs="Tahoma"/>
            <w:noProof/>
          </w:rPr>
          <w:t>3.3.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Mô hình hoạt động dự kiến sau khi áp dụng sản phẩm mới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D4BF25F" w14:textId="4427FC6D" w:rsidR="00AB2031" w:rsidRDefault="00157E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4" w:history="1">
        <w:r w:rsidR="00AB2031" w:rsidRPr="00695964">
          <w:rPr>
            <w:rStyle w:val="Hyperlink"/>
            <w:rFonts w:cs="Tahoma"/>
            <w:noProof/>
          </w:rPr>
          <w:t>3.4.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ưu điểm/nhược điểm/lợi ích khách hàng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59DFEDA" w14:textId="1DE22AAF" w:rsidR="00AB2031" w:rsidRDefault="00157E1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35" w:history="1">
        <w:r w:rsidR="00AB2031" w:rsidRPr="00695964">
          <w:rPr>
            <w:rStyle w:val="Hyperlink"/>
            <w:noProof/>
          </w:rPr>
          <w:t>4.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2946D0F5" w14:textId="73223958" w:rsidR="00AB2031" w:rsidRDefault="00157E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6" w:history="1">
        <w:r w:rsidR="00AB2031" w:rsidRPr="00695964">
          <w:rPr>
            <w:rStyle w:val="Hyperlink"/>
            <w:rFonts w:cs="Tahoma"/>
            <w:noProof/>
          </w:rPr>
          <w:t>4.1.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tính năng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CCAFFBA" w14:textId="36D85197" w:rsidR="00AB2031" w:rsidRDefault="00157E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7" w:history="1">
        <w:r w:rsidR="00AB2031" w:rsidRPr="00695964">
          <w:rPr>
            <w:rStyle w:val="Hyperlink"/>
            <w:rFonts w:cs="Tahoma"/>
            <w:noProof/>
          </w:rPr>
          <w:t>4.2.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tích hợp hệ thống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2C1494E" w14:textId="2E586F82" w:rsidR="00AB2031" w:rsidRDefault="00157E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8" w:history="1">
        <w:r w:rsidR="00AB2031" w:rsidRPr="00695964">
          <w:rPr>
            <w:rStyle w:val="Hyperlink"/>
            <w:rFonts w:cs="Tahoma"/>
            <w:noProof/>
          </w:rPr>
          <w:t>4.3.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thời gian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C25FACC" w14:textId="09AAB454" w:rsidR="00AB2031" w:rsidRDefault="00157E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39" w:history="1">
        <w:r w:rsidR="00AB2031" w:rsidRPr="00695964">
          <w:rPr>
            <w:rStyle w:val="Hyperlink"/>
            <w:rFonts w:cs="Tahoma"/>
            <w:noProof/>
          </w:rPr>
          <w:t>4.4.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rủi ro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_Toc527975139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18132633" w14:textId="66475019" w:rsidR="00AB2031" w:rsidRDefault="00157E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0" w:history="1">
        <w:r w:rsidR="00AB2031" w:rsidRPr="00695964">
          <w:rPr>
            <w:rStyle w:val="Hyperlink"/>
            <w:rFonts w:cs="Tahoma"/>
            <w:noProof/>
          </w:rPr>
          <w:t>4.5.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Xác định các hạng mục kiểm thử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1AD2DF2" w14:textId="761D0777" w:rsidR="00AB2031" w:rsidRDefault="00157E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1" w:history="1">
        <w:r w:rsidR="00AB2031" w:rsidRPr="00695964">
          <w:rPr>
            <w:rStyle w:val="Hyperlink"/>
            <w:rFonts w:cs="Tahoma"/>
            <w:noProof/>
          </w:rPr>
          <w:t>4.6.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cách thức triển khai/cài đặt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5BC87853" w14:textId="2A76D569" w:rsidR="00AB2031" w:rsidRDefault="00157E1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2" w:history="1">
        <w:r w:rsidR="00AB2031" w:rsidRPr="00695964">
          <w:rPr>
            <w:rStyle w:val="Hyperlink"/>
            <w:noProof/>
          </w:rPr>
          <w:t>5.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Ước lượng giá thành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4</w:t>
        </w:r>
        <w:r w:rsidR="00AB2031">
          <w:rPr>
            <w:noProof/>
            <w:webHidden/>
          </w:rPr>
          <w:fldChar w:fldCharType="end"/>
        </w:r>
      </w:hyperlink>
    </w:p>
    <w:p w14:paraId="34BCF912" w14:textId="17D28E48" w:rsidR="00AB2031" w:rsidRDefault="00157E1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3" w:history="1">
        <w:r w:rsidR="00AB2031" w:rsidRPr="00695964">
          <w:rPr>
            <w:rStyle w:val="Hyperlink"/>
            <w:noProof/>
          </w:rPr>
          <w:t>6.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chia các giai đoạn chính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0ABF71D" w14:textId="5B7F1743" w:rsidR="00AB2031" w:rsidRDefault="00157E1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44" w:history="1">
        <w:r w:rsidR="00AB2031" w:rsidRPr="00695964">
          <w:rPr>
            <w:rStyle w:val="Hyperlink"/>
            <w:noProof/>
          </w:rPr>
          <w:t>7.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</w:rPr>
          <w:t>Phân tích thiết kế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033E9A0" w14:textId="0DE292DD" w:rsidR="00AB2031" w:rsidRDefault="00157E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5" w:history="1">
        <w:r w:rsidR="00AB2031" w:rsidRPr="00695964">
          <w:rPr>
            <w:rStyle w:val="Hyperlink"/>
            <w:rFonts w:cs="Tahoma"/>
            <w:noProof/>
            <w:lang w:eastAsia="en-US"/>
          </w:rPr>
          <w:t>7.1.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Mô hình tích hợp phần cứng/phần mềm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_Toc527975145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2969404" w14:textId="7F67CC6E" w:rsidR="00AB2031" w:rsidRDefault="00157E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6" w:history="1">
        <w:r w:rsidR="00AB2031" w:rsidRPr="00695964">
          <w:rPr>
            <w:rStyle w:val="Hyperlink"/>
            <w:rFonts w:cs="Tahoma"/>
            <w:noProof/>
            <w:lang w:eastAsia="en-US"/>
          </w:rPr>
          <w:t>7.2.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Giao diện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_Toc527975146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5B91EB7" w14:textId="785BB639" w:rsidR="00AB2031" w:rsidRDefault="00157E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7" w:history="1">
        <w:r w:rsidR="00AB2031" w:rsidRPr="00695964">
          <w:rPr>
            <w:rStyle w:val="Hyperlink"/>
            <w:rFonts w:cs="Tahoma"/>
            <w:noProof/>
            <w:lang w:eastAsia="en-US"/>
          </w:rPr>
          <w:t>7.3.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Cơ sở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_Toc527975147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9DC3457" w14:textId="34F44357" w:rsidR="00AB2031" w:rsidRDefault="00157E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8" w:history="1">
        <w:r w:rsidR="00AB2031" w:rsidRPr="00695964">
          <w:rPr>
            <w:rStyle w:val="Hyperlink"/>
            <w:rFonts w:cs="Tahoma"/>
            <w:noProof/>
            <w:lang w:eastAsia="en-US"/>
          </w:rPr>
          <w:t>7.4.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Mạng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_Toc527975148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2FD0A9A0" w14:textId="65B9749B" w:rsidR="00AB2031" w:rsidRDefault="00157E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49" w:history="1">
        <w:r w:rsidR="00AB2031" w:rsidRPr="00695964">
          <w:rPr>
            <w:rStyle w:val="Hyperlink"/>
            <w:rFonts w:cs="Tahoma"/>
            <w:noProof/>
            <w:lang w:eastAsia="en-US"/>
          </w:rPr>
          <w:t>7.5.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Tương tác người dùng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_Toc527975149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308258E" w14:textId="322AD2EA" w:rsidR="00AB2031" w:rsidRDefault="00157E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0" w:history="1">
        <w:r w:rsidR="00AB2031" w:rsidRPr="00695964">
          <w:rPr>
            <w:rStyle w:val="Hyperlink"/>
            <w:rFonts w:cs="Tahoma"/>
            <w:noProof/>
            <w:lang w:eastAsia="en-US"/>
          </w:rPr>
          <w:t>7.6.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Đặc tả giao diện API (interface)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_Toc527975150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1A95AEE6" w14:textId="18C391C2" w:rsidR="00AB2031" w:rsidRDefault="00157E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1" w:history="1">
        <w:r w:rsidR="00AB2031" w:rsidRPr="00695964">
          <w:rPr>
            <w:rStyle w:val="Hyperlink"/>
            <w:rFonts w:cs="Tahoma"/>
            <w:noProof/>
            <w:lang w:eastAsia="en-US"/>
          </w:rPr>
          <w:t>7.7.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Bảo mật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_Toc527975151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7B638033" w14:textId="2C3B7D46" w:rsidR="00AB2031" w:rsidRDefault="00157E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2" w:history="1">
        <w:r w:rsidR="00AB2031" w:rsidRPr="00695964">
          <w:rPr>
            <w:rStyle w:val="Hyperlink"/>
            <w:rFonts w:cs="Tahoma"/>
            <w:noProof/>
            <w:lang w:eastAsia="en-US"/>
          </w:rPr>
          <w:t>7.8.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Sao lưu phục hồi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_Toc527975152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333A0BC8" w14:textId="45844B68" w:rsidR="00AB2031" w:rsidRDefault="00157E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27975153" w:history="1">
        <w:r w:rsidR="00AB2031" w:rsidRPr="00695964">
          <w:rPr>
            <w:rStyle w:val="Hyperlink"/>
            <w:rFonts w:cs="Tahoma"/>
            <w:noProof/>
            <w:lang w:eastAsia="en-US"/>
          </w:rPr>
          <w:t>7.9.</w:t>
        </w:r>
        <w:r w:rsidR="00AB2031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Chuyển đổi dữ liệu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_Toc527975153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54E2B6D2" w14:textId="6B3D41A4" w:rsidR="00AB2031" w:rsidRDefault="00157E1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27975154" w:history="1">
        <w:r w:rsidR="00AB2031" w:rsidRPr="00695964">
          <w:rPr>
            <w:rStyle w:val="Hyperlink"/>
            <w:noProof/>
            <w:lang w:eastAsia="en-US"/>
          </w:rPr>
          <w:t>8.</w:t>
        </w:r>
        <w:r w:rsidR="00AB203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AB2031" w:rsidRPr="00695964">
          <w:rPr>
            <w:rStyle w:val="Hyperlink"/>
            <w:noProof/>
            <w:lang w:eastAsia="en-US"/>
          </w:rPr>
          <w:t>Danh mục tài liệu liên quan</w:t>
        </w:r>
        <w:r w:rsidR="00AB2031">
          <w:rPr>
            <w:noProof/>
            <w:webHidden/>
          </w:rPr>
          <w:tab/>
        </w:r>
        <w:r w:rsidR="00AB2031">
          <w:rPr>
            <w:noProof/>
            <w:webHidden/>
          </w:rPr>
          <w:fldChar w:fldCharType="begin"/>
        </w:r>
        <w:r w:rsidR="00AB2031">
          <w:rPr>
            <w:noProof/>
            <w:webHidden/>
          </w:rPr>
          <w:instrText xml:space="preserve"> PAGEREF _Toc527975154 \h </w:instrText>
        </w:r>
        <w:r w:rsidR="00AB2031">
          <w:rPr>
            <w:noProof/>
            <w:webHidden/>
          </w:rPr>
        </w:r>
        <w:r w:rsidR="00AB2031">
          <w:rPr>
            <w:noProof/>
            <w:webHidden/>
          </w:rPr>
          <w:fldChar w:fldCharType="separate"/>
        </w:r>
        <w:r w:rsidR="00AB2031">
          <w:rPr>
            <w:noProof/>
            <w:webHidden/>
          </w:rPr>
          <w:t>5</w:t>
        </w:r>
        <w:r w:rsidR="00AB2031">
          <w:rPr>
            <w:noProof/>
            <w:webHidden/>
          </w:rPr>
          <w:fldChar w:fldCharType="end"/>
        </w:r>
      </w:hyperlink>
    </w:p>
    <w:p w14:paraId="4BA721B3" w14:textId="26B42C4C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53F40F1B" w14:textId="104FEFFC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p w14:paraId="68AF8ED9" w14:textId="7758C016" w:rsidR="00F34A9B" w:rsidRDefault="00F34A9B" w:rsidP="005F37E7">
      <w:pPr>
        <w:pStyle w:val="TOC3"/>
      </w:pPr>
    </w:p>
    <w:tbl>
      <w:tblPr>
        <w:tblStyle w:val="GridTable1Light-Accent21"/>
        <w:tblW w:w="8730" w:type="dxa"/>
        <w:tblInd w:w="0" w:type="dxa"/>
        <w:tblLayout w:type="fixed"/>
        <w:tblLook w:val="00A0" w:firstRow="1" w:lastRow="0" w:firstColumn="1" w:lastColumn="0" w:noHBand="0" w:noVBand="0"/>
      </w:tblPr>
      <w:tblGrid>
        <w:gridCol w:w="1548"/>
        <w:gridCol w:w="3042"/>
        <w:gridCol w:w="1148"/>
        <w:gridCol w:w="1660"/>
        <w:gridCol w:w="1332"/>
      </w:tblGrid>
      <w:tr w:rsidR="000F2469" w14:paraId="3A547A69" w14:textId="77777777" w:rsidTr="000F24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7B390754" w14:textId="77777777" w:rsidR="000F2469" w:rsidRDefault="000F2469">
            <w:r>
              <w:t>Ngày lập</w:t>
            </w:r>
          </w:p>
        </w:tc>
        <w:tc>
          <w:tcPr>
            <w:tcW w:w="3042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55DB2324" w14:textId="77777777" w:rsidR="000F2469" w:rsidRDefault="000F24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>
              <w:rPr>
                <w:snapToGrid w:val="0"/>
              </w:rPr>
              <w:t>Mô tả thay đổi</w:t>
            </w:r>
          </w:p>
        </w:tc>
        <w:tc>
          <w:tcPr>
            <w:tcW w:w="1148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52DFFF35" w14:textId="77777777" w:rsidR="000F2469" w:rsidRDefault="000F24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</w:t>
            </w:r>
          </w:p>
        </w:tc>
        <w:tc>
          <w:tcPr>
            <w:tcW w:w="1660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764E7A01" w14:textId="77777777" w:rsidR="000F2469" w:rsidRDefault="000F24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lập</w:t>
            </w:r>
          </w:p>
        </w:tc>
        <w:tc>
          <w:tcPr>
            <w:tcW w:w="1332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3BAB6BD4" w14:textId="77777777" w:rsidR="000F2469" w:rsidRDefault="000F24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duyệt</w:t>
            </w:r>
          </w:p>
        </w:tc>
      </w:tr>
      <w:tr w:rsidR="000F2469" w14:paraId="4D61BB87" w14:textId="77777777" w:rsidTr="000F2469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55E8D22E" w14:textId="77777777" w:rsidR="000F2469" w:rsidRDefault="000F2469">
            <w:r>
              <w:t>8/12/2018</w:t>
            </w:r>
          </w:p>
        </w:tc>
        <w:tc>
          <w:tcPr>
            <w:tcW w:w="3042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5FD405DA" w14:textId="77777777" w:rsidR="000F2469" w:rsidRDefault="000F2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Phác thảo</w:t>
            </w:r>
          </w:p>
        </w:tc>
        <w:tc>
          <w:tcPr>
            <w:tcW w:w="1148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63F15F8C" w14:textId="77777777" w:rsidR="000F2469" w:rsidRDefault="000F2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660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3DEB7884" w14:textId="77777777" w:rsidR="000F2469" w:rsidRDefault="000F2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 Xuân Chức</w:t>
            </w:r>
          </w:p>
        </w:tc>
        <w:tc>
          <w:tcPr>
            <w:tcW w:w="1332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0D7B470F" w14:textId="77777777" w:rsidR="000F2469" w:rsidRDefault="000F2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Duy Phúc</w:t>
            </w:r>
          </w:p>
        </w:tc>
      </w:tr>
      <w:tr w:rsidR="000F2469" w14:paraId="4A3AFF51" w14:textId="77777777" w:rsidTr="000F246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396402E9" w14:textId="77777777" w:rsidR="000F2469" w:rsidRDefault="000F2469">
            <w:r>
              <w:t>10/12/2018</w:t>
            </w:r>
          </w:p>
        </w:tc>
        <w:tc>
          <w:tcPr>
            <w:tcW w:w="3042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4CD06874" w14:textId="77777777" w:rsidR="000F2469" w:rsidRDefault="000F2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Bổ sung thêm các tính năng khách hàng yêu cầu</w:t>
            </w:r>
          </w:p>
        </w:tc>
        <w:tc>
          <w:tcPr>
            <w:tcW w:w="1148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724412BD" w14:textId="77777777" w:rsidR="000F2469" w:rsidRDefault="000F2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1660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388FCC61" w14:textId="77777777" w:rsidR="000F2469" w:rsidRDefault="000F2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Ngô Thế Quyền</w:t>
            </w:r>
          </w:p>
        </w:tc>
        <w:tc>
          <w:tcPr>
            <w:tcW w:w="1332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7FA0787B" w14:textId="77777777" w:rsidR="000F2469" w:rsidRDefault="000F2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Duy Phúc</w:t>
            </w:r>
          </w:p>
        </w:tc>
      </w:tr>
      <w:tr w:rsidR="000F2469" w14:paraId="5ABADAB3" w14:textId="77777777" w:rsidTr="000F246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5461B159" w14:textId="77777777" w:rsidR="000F2469" w:rsidRDefault="000F2469">
            <w:r>
              <w:t>15/12/2018</w:t>
            </w:r>
          </w:p>
        </w:tc>
        <w:tc>
          <w:tcPr>
            <w:tcW w:w="3042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42DD84E4" w14:textId="77777777" w:rsidR="000F2469" w:rsidRDefault="000F2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thiện các chức năng khác</w:t>
            </w:r>
          </w:p>
        </w:tc>
        <w:tc>
          <w:tcPr>
            <w:tcW w:w="1148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473FE556" w14:textId="77777777" w:rsidR="000F2469" w:rsidRDefault="000F2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</w:t>
            </w:r>
          </w:p>
        </w:tc>
        <w:tc>
          <w:tcPr>
            <w:tcW w:w="1660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794DEB28" w14:textId="77777777" w:rsidR="000F2469" w:rsidRDefault="000F2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Doãn Hiệu</w:t>
            </w:r>
          </w:p>
        </w:tc>
        <w:tc>
          <w:tcPr>
            <w:tcW w:w="1332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single" w:sz="4" w:space="0" w:color="E5B8B7" w:themeColor="accent2" w:themeTint="66"/>
            </w:tcBorders>
            <w:hideMark/>
          </w:tcPr>
          <w:p w14:paraId="3D435258" w14:textId="77777777" w:rsidR="000F2469" w:rsidRDefault="000F2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Lê Duy Phúc</w:t>
            </w:r>
          </w:p>
        </w:tc>
      </w:tr>
      <w:tr w:rsidR="000F2469" w14:paraId="0E29F5AC" w14:textId="77777777" w:rsidTr="000F246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single" w:sz="4" w:space="0" w:color="E5B8B7" w:themeColor="accent2" w:themeTint="66"/>
            </w:tcBorders>
          </w:tcPr>
          <w:p w14:paraId="4D64F1F9" w14:textId="77777777" w:rsidR="000F2469" w:rsidRDefault="000F2469"/>
        </w:tc>
        <w:tc>
          <w:tcPr>
            <w:tcW w:w="3042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single" w:sz="4" w:space="0" w:color="E5B8B7" w:themeColor="accent2" w:themeTint="66"/>
            </w:tcBorders>
          </w:tcPr>
          <w:p w14:paraId="34A3BB58" w14:textId="77777777" w:rsidR="000F2469" w:rsidRDefault="000F2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single" w:sz="4" w:space="0" w:color="E5B8B7" w:themeColor="accent2" w:themeTint="66"/>
            </w:tcBorders>
          </w:tcPr>
          <w:p w14:paraId="0856E94D" w14:textId="77777777" w:rsidR="000F2469" w:rsidRDefault="000F2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single" w:sz="4" w:space="0" w:color="E5B8B7" w:themeColor="accent2" w:themeTint="66"/>
            </w:tcBorders>
          </w:tcPr>
          <w:p w14:paraId="0940E9A5" w14:textId="77777777" w:rsidR="000F2469" w:rsidRDefault="000F2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2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single" w:sz="4" w:space="0" w:color="E5B8B7" w:themeColor="accent2" w:themeTint="66"/>
            </w:tcBorders>
          </w:tcPr>
          <w:p w14:paraId="1A501B09" w14:textId="77777777" w:rsidR="000F2469" w:rsidRDefault="000F2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2469" w14:paraId="4C07B38B" w14:textId="77777777" w:rsidTr="000F246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single" w:sz="4" w:space="0" w:color="E5B8B7" w:themeColor="accent2" w:themeTint="66"/>
            </w:tcBorders>
          </w:tcPr>
          <w:p w14:paraId="7AC2934F" w14:textId="77777777" w:rsidR="000F2469" w:rsidRDefault="000F2469"/>
        </w:tc>
        <w:tc>
          <w:tcPr>
            <w:tcW w:w="3042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single" w:sz="4" w:space="0" w:color="E5B8B7" w:themeColor="accent2" w:themeTint="66"/>
            </w:tcBorders>
          </w:tcPr>
          <w:p w14:paraId="159A3703" w14:textId="77777777" w:rsidR="000F2469" w:rsidRDefault="000F2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single" w:sz="4" w:space="0" w:color="E5B8B7" w:themeColor="accent2" w:themeTint="66"/>
            </w:tcBorders>
          </w:tcPr>
          <w:p w14:paraId="583D2490" w14:textId="77777777" w:rsidR="000F2469" w:rsidRDefault="000F2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single" w:sz="4" w:space="0" w:color="E5B8B7" w:themeColor="accent2" w:themeTint="66"/>
            </w:tcBorders>
          </w:tcPr>
          <w:p w14:paraId="3CB0842D" w14:textId="77777777" w:rsidR="000F2469" w:rsidRDefault="000F2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2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single" w:sz="4" w:space="0" w:color="E5B8B7" w:themeColor="accent2" w:themeTint="66"/>
            </w:tcBorders>
          </w:tcPr>
          <w:p w14:paraId="5ACB8059" w14:textId="77777777" w:rsidR="000F2469" w:rsidRDefault="000F2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2469" w14:paraId="1138C37F" w14:textId="77777777" w:rsidTr="000F246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single" w:sz="4" w:space="0" w:color="E5B8B7" w:themeColor="accent2" w:themeTint="66"/>
            </w:tcBorders>
          </w:tcPr>
          <w:p w14:paraId="5E7FB3D6" w14:textId="77777777" w:rsidR="000F2469" w:rsidRDefault="000F2469"/>
        </w:tc>
        <w:tc>
          <w:tcPr>
            <w:tcW w:w="3042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single" w:sz="4" w:space="0" w:color="E5B8B7" w:themeColor="accent2" w:themeTint="66"/>
            </w:tcBorders>
          </w:tcPr>
          <w:p w14:paraId="6422F880" w14:textId="77777777" w:rsidR="000F2469" w:rsidRDefault="000F2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single" w:sz="4" w:space="0" w:color="E5B8B7" w:themeColor="accent2" w:themeTint="66"/>
            </w:tcBorders>
          </w:tcPr>
          <w:p w14:paraId="2CA42596" w14:textId="77777777" w:rsidR="000F2469" w:rsidRDefault="000F2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single" w:sz="4" w:space="0" w:color="E5B8B7" w:themeColor="accent2" w:themeTint="66"/>
            </w:tcBorders>
          </w:tcPr>
          <w:p w14:paraId="3042B23A" w14:textId="77777777" w:rsidR="000F2469" w:rsidRDefault="000F2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2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single" w:sz="4" w:space="0" w:color="E5B8B7" w:themeColor="accent2" w:themeTint="66"/>
            </w:tcBorders>
          </w:tcPr>
          <w:p w14:paraId="09BC2088" w14:textId="77777777" w:rsidR="000F2469" w:rsidRDefault="000F2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2469" w14:paraId="3F8CB06F" w14:textId="77777777" w:rsidTr="000F246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single" w:sz="4" w:space="0" w:color="E5B8B7" w:themeColor="accent2" w:themeTint="66"/>
            </w:tcBorders>
          </w:tcPr>
          <w:p w14:paraId="49B09A8E" w14:textId="77777777" w:rsidR="000F2469" w:rsidRDefault="000F2469"/>
        </w:tc>
        <w:tc>
          <w:tcPr>
            <w:tcW w:w="3042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single" w:sz="4" w:space="0" w:color="E5B8B7" w:themeColor="accent2" w:themeTint="66"/>
            </w:tcBorders>
          </w:tcPr>
          <w:p w14:paraId="17261500" w14:textId="77777777" w:rsidR="000F2469" w:rsidRDefault="000F2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single" w:sz="4" w:space="0" w:color="E5B8B7" w:themeColor="accent2" w:themeTint="66"/>
            </w:tcBorders>
          </w:tcPr>
          <w:p w14:paraId="2B006B8E" w14:textId="77777777" w:rsidR="000F2469" w:rsidRDefault="000F2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single" w:sz="4" w:space="0" w:color="E5B8B7" w:themeColor="accent2" w:themeTint="66"/>
            </w:tcBorders>
          </w:tcPr>
          <w:p w14:paraId="4A2AF629" w14:textId="77777777" w:rsidR="000F2469" w:rsidRDefault="000F2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2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single" w:sz="4" w:space="0" w:color="E5B8B7" w:themeColor="accent2" w:themeTint="66"/>
            </w:tcBorders>
          </w:tcPr>
          <w:p w14:paraId="6D3258FC" w14:textId="77777777" w:rsidR="000F2469" w:rsidRDefault="000F2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2469" w14:paraId="2AA006AD" w14:textId="77777777" w:rsidTr="000F246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single" w:sz="4" w:space="0" w:color="E5B8B7" w:themeColor="accent2" w:themeTint="66"/>
            </w:tcBorders>
          </w:tcPr>
          <w:p w14:paraId="135979F4" w14:textId="77777777" w:rsidR="000F2469" w:rsidRDefault="000F2469"/>
        </w:tc>
        <w:tc>
          <w:tcPr>
            <w:tcW w:w="3042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single" w:sz="4" w:space="0" w:color="E5B8B7" w:themeColor="accent2" w:themeTint="66"/>
            </w:tcBorders>
          </w:tcPr>
          <w:p w14:paraId="6AA84122" w14:textId="77777777" w:rsidR="000F2469" w:rsidRDefault="000F2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single" w:sz="4" w:space="0" w:color="E5B8B7" w:themeColor="accent2" w:themeTint="66"/>
            </w:tcBorders>
          </w:tcPr>
          <w:p w14:paraId="53D797BB" w14:textId="77777777" w:rsidR="000F2469" w:rsidRDefault="000F2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single" w:sz="4" w:space="0" w:color="E5B8B7" w:themeColor="accent2" w:themeTint="66"/>
            </w:tcBorders>
          </w:tcPr>
          <w:p w14:paraId="10E4CDBC" w14:textId="77777777" w:rsidR="000F2469" w:rsidRDefault="000F2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2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single" w:sz="4" w:space="0" w:color="E5B8B7" w:themeColor="accent2" w:themeTint="66"/>
            </w:tcBorders>
          </w:tcPr>
          <w:p w14:paraId="34B54EE2" w14:textId="77777777" w:rsidR="000F2469" w:rsidRDefault="000F2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2469" w14:paraId="082065CD" w14:textId="77777777" w:rsidTr="000F2469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single" w:sz="4" w:space="0" w:color="E5B8B7" w:themeColor="accent2" w:themeTint="66"/>
            </w:tcBorders>
          </w:tcPr>
          <w:p w14:paraId="582CD4C4" w14:textId="77777777" w:rsidR="000F2469" w:rsidRDefault="000F2469"/>
        </w:tc>
        <w:tc>
          <w:tcPr>
            <w:tcW w:w="3042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single" w:sz="4" w:space="0" w:color="E5B8B7" w:themeColor="accent2" w:themeTint="66"/>
            </w:tcBorders>
          </w:tcPr>
          <w:p w14:paraId="4AEB4CB4" w14:textId="77777777" w:rsidR="000F2469" w:rsidRDefault="000F2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single" w:sz="4" w:space="0" w:color="E5B8B7" w:themeColor="accent2" w:themeTint="66"/>
            </w:tcBorders>
          </w:tcPr>
          <w:p w14:paraId="3FEA65A4" w14:textId="77777777" w:rsidR="000F2469" w:rsidRDefault="000F2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single" w:sz="4" w:space="0" w:color="E5B8B7" w:themeColor="accent2" w:themeTint="66"/>
            </w:tcBorders>
          </w:tcPr>
          <w:p w14:paraId="1E4A0CA9" w14:textId="77777777" w:rsidR="000F2469" w:rsidRDefault="000F2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2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single" w:sz="4" w:space="0" w:color="E5B8B7" w:themeColor="accent2" w:themeTint="66"/>
            </w:tcBorders>
          </w:tcPr>
          <w:p w14:paraId="19D47F32" w14:textId="77777777" w:rsidR="000F2469" w:rsidRDefault="000F2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2469" w14:paraId="7E846FB4" w14:textId="77777777" w:rsidTr="000F24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single" w:sz="4" w:space="0" w:color="E5B8B7" w:themeColor="accent2" w:themeTint="66"/>
            </w:tcBorders>
          </w:tcPr>
          <w:p w14:paraId="5DEE2BA2" w14:textId="77777777" w:rsidR="000F2469" w:rsidRDefault="000F2469"/>
        </w:tc>
        <w:tc>
          <w:tcPr>
            <w:tcW w:w="3042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single" w:sz="4" w:space="0" w:color="E5B8B7" w:themeColor="accent2" w:themeTint="66"/>
            </w:tcBorders>
          </w:tcPr>
          <w:p w14:paraId="150CCE9B" w14:textId="77777777" w:rsidR="000F2469" w:rsidRDefault="000F2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single" w:sz="4" w:space="0" w:color="E5B8B7" w:themeColor="accent2" w:themeTint="66"/>
            </w:tcBorders>
          </w:tcPr>
          <w:p w14:paraId="275EC13D" w14:textId="77777777" w:rsidR="000F2469" w:rsidRDefault="000F2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single" w:sz="4" w:space="0" w:color="E5B8B7" w:themeColor="accent2" w:themeTint="66"/>
            </w:tcBorders>
          </w:tcPr>
          <w:p w14:paraId="79280C16" w14:textId="77777777" w:rsidR="000F2469" w:rsidRDefault="000F2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2" w:type="dxa"/>
            <w:tcBorders>
              <w:top w:val="single" w:sz="4" w:space="0" w:color="E5B8B7" w:themeColor="accent2" w:themeTint="66"/>
              <w:left w:val="single" w:sz="4" w:space="0" w:color="E5B8B7" w:themeColor="accent2" w:themeTint="66"/>
              <w:bottom w:val="single" w:sz="4" w:space="0" w:color="E5B8B7" w:themeColor="accent2" w:themeTint="66"/>
              <w:right w:val="single" w:sz="4" w:space="0" w:color="E5B8B7" w:themeColor="accent2" w:themeTint="66"/>
            </w:tcBorders>
          </w:tcPr>
          <w:p w14:paraId="10649A69" w14:textId="77777777" w:rsidR="000F2469" w:rsidRDefault="000F24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CE00F5" w14:textId="77777777" w:rsidR="000F2469" w:rsidRPr="000F2469" w:rsidRDefault="000F2469" w:rsidP="000F2469">
      <w:pPr>
        <w:sectPr w:rsidR="000F2469" w:rsidRPr="000F2469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  <w:bookmarkStart w:id="0" w:name="_GoBack"/>
      <w:bookmarkEnd w:id="0"/>
    </w:p>
    <w:p w14:paraId="65C4AB10" w14:textId="600AE55C" w:rsidR="008410A0" w:rsidRDefault="00A62F4F" w:rsidP="008410A0">
      <w:pPr>
        <w:pStyle w:val="Heading1"/>
      </w:pPr>
      <w:bookmarkStart w:id="1" w:name="_Toc527975125"/>
      <w:r>
        <w:lastRenderedPageBreak/>
        <w:t>Giới thiệu dự án</w:t>
      </w:r>
      <w:bookmarkEnd w:id="1"/>
    </w:p>
    <w:p w14:paraId="1D0DE2F3" w14:textId="15EB9AB0" w:rsidR="00587AEE" w:rsidRPr="00587AEE" w:rsidRDefault="00C16F59" w:rsidP="00587AEE">
      <w:r>
        <w:t xml:space="preserve">Robot dò đường: </w:t>
      </w:r>
    </w:p>
    <w:p w14:paraId="5E1510E8" w14:textId="23360A6C" w:rsidR="00A62F4F" w:rsidRDefault="00A62F4F" w:rsidP="00A62F4F">
      <w:pPr>
        <w:pStyle w:val="Heading1"/>
      </w:pPr>
      <w:bookmarkStart w:id="2" w:name="_Toc527975126"/>
      <w:r>
        <w:t>Các nhân sự tham gia dự án</w:t>
      </w:r>
      <w:bookmarkEnd w:id="2"/>
    </w:p>
    <w:p w14:paraId="416F62C7" w14:textId="068E44CF" w:rsidR="00587AEE" w:rsidRDefault="00587AEE" w:rsidP="00587AEE">
      <w:pPr>
        <w:pStyle w:val="Heading2"/>
      </w:pPr>
      <w:bookmarkStart w:id="3" w:name="_Toc527975127"/>
      <w:r>
        <w:t>Thông tin liên hệ phía khách hàng</w:t>
      </w:r>
      <w:bookmarkEnd w:id="3"/>
    </w:p>
    <w:p w14:paraId="1AF25E24" w14:textId="1156042F" w:rsidR="0058075C" w:rsidRPr="0058075C" w:rsidRDefault="0058075C" w:rsidP="0058075C">
      <w:r>
        <w:t xml:space="preserve">Anh Ngô Lam Trung: </w:t>
      </w:r>
    </w:p>
    <w:p w14:paraId="0EE106C2" w14:textId="2BEB27FD" w:rsidR="00587AEE" w:rsidRDefault="00587AEE" w:rsidP="00587AEE">
      <w:pPr>
        <w:pStyle w:val="Heading2"/>
      </w:pPr>
      <w:bookmarkStart w:id="4" w:name="_Toc527975128"/>
      <w:r>
        <w:t>Thông tin liên hệ phía công ty</w:t>
      </w:r>
      <w:bookmarkEnd w:id="4"/>
    </w:p>
    <w:p w14:paraId="325B59B4" w14:textId="3A204097" w:rsidR="0058075C" w:rsidRDefault="0058075C" w:rsidP="0058075C">
      <w:r>
        <w:t>Lập trình viên:  Pham Lan</w:t>
      </w:r>
    </w:p>
    <w:p w14:paraId="025AC51D" w14:textId="02A919EA" w:rsidR="0058075C" w:rsidRPr="0058075C" w:rsidRDefault="0058075C" w:rsidP="0058075C">
      <w: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5" w:name="_Toc527975129"/>
      <w:r>
        <w:t>Phân chia vai trò của thành viên dự án và khách hàng</w:t>
      </w:r>
      <w:bookmarkEnd w:id="5"/>
    </w:p>
    <w:p w14:paraId="0EA9C1BD" w14:textId="103F0162" w:rsidR="00A17A47" w:rsidRDefault="00A17A47" w:rsidP="00A17A47">
      <w:r>
        <w:t xml:space="preserve">Giám đốc: Hưng, tài chính, nhân sự, </w:t>
      </w:r>
      <w:r w:rsidR="00960F1C">
        <w:t>yêu càu cơ bản: đẹp, tròn, vàng</w:t>
      </w:r>
    </w:p>
    <w:p w14:paraId="5C24C552" w14:textId="6EF97293" w:rsidR="00960F1C" w:rsidRDefault="00960F1C" w:rsidP="00A17A47">
      <w:r>
        <w:t>Trung: IT, chi tiết, báo tiến đôj</w:t>
      </w:r>
    </w:p>
    <w:p w14:paraId="72AD7366" w14:textId="4E1B7214" w:rsidR="00165B2F" w:rsidRDefault="00165B2F" w:rsidP="00A17A47">
      <w: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6" w:name="_Toc527975130"/>
      <w:r>
        <w:t>Khảo sát dự án</w:t>
      </w:r>
      <w:bookmarkEnd w:id="6"/>
    </w:p>
    <w:p w14:paraId="4EFA2D31" w14:textId="2B5DE41B" w:rsidR="00344D7B" w:rsidRDefault="00344D7B" w:rsidP="00A9178E">
      <w:pPr>
        <w:pStyle w:val="Heading2"/>
      </w:pPr>
      <w:bookmarkStart w:id="7" w:name="_Toc527975131"/>
      <w:r>
        <w:t>Yêu cầu khách hàng</w:t>
      </w:r>
      <w:bookmarkEnd w:id="7"/>
    </w:p>
    <w:p w14:paraId="0D2D6649" w14:textId="09141E27" w:rsidR="00947316" w:rsidRDefault="00947316" w:rsidP="00A9178E">
      <w:pPr>
        <w:pStyle w:val="Heading2"/>
      </w:pPr>
      <w:bookmarkStart w:id="8" w:name="_Toc527975132"/>
      <w:r>
        <w:t xml:space="preserve">Mô hình </w:t>
      </w:r>
      <w:r w:rsidR="005E6C88">
        <w:t>hoạt động</w:t>
      </w:r>
      <w:r>
        <w:t xml:space="preserve"> hiện thời</w:t>
      </w:r>
      <w:r w:rsidR="005E6C88">
        <w:t xml:space="preserve"> – nghiệp vụ</w:t>
      </w:r>
      <w:bookmarkEnd w:id="8"/>
    </w:p>
    <w:p w14:paraId="7188314F" w14:textId="6CABACFC" w:rsidR="00947316" w:rsidRDefault="00947316" w:rsidP="00A9178E">
      <w:pPr>
        <w:pStyle w:val="Heading2"/>
      </w:pPr>
      <w:bookmarkStart w:id="9" w:name="_Toc527975133"/>
      <w:r>
        <w:t>Mô hình hoạt động dự kiến sau khi áp dụng sản phẩm mới</w:t>
      </w:r>
      <w:bookmarkEnd w:id="9"/>
    </w:p>
    <w:p w14:paraId="1118375C" w14:textId="6E011199" w:rsidR="00F3362F" w:rsidRPr="00947316" w:rsidRDefault="00F3362F" w:rsidP="00A9178E">
      <w:pPr>
        <w:pStyle w:val="Heading2"/>
      </w:pPr>
      <w:bookmarkStart w:id="10" w:name="_Toc527975134"/>
      <w:r>
        <w:t>Phân tích ưu điểm/nhược điểm/lợi ích khách hàng</w:t>
      </w:r>
      <w:bookmarkEnd w:id="10"/>
    </w:p>
    <w:p w14:paraId="201D3D5C" w14:textId="35B1897E" w:rsidR="00E31DB9" w:rsidRDefault="00E31DB9" w:rsidP="00F16A81">
      <w:pPr>
        <w:pStyle w:val="Heading1"/>
      </w:pPr>
      <w:bookmarkStart w:id="11" w:name="_Toc527975135"/>
      <w:r>
        <w:t>Ước lượng</w:t>
      </w:r>
      <w:bookmarkEnd w:id="11"/>
    </w:p>
    <w:p w14:paraId="76F46FC0" w14:textId="6265B7D1" w:rsidR="00CD697F" w:rsidRPr="00CD697F" w:rsidRDefault="00CD697F" w:rsidP="00CD697F">
      <w:r>
        <w:t>QUẢN LÝ NHÂN SỰ CỦA 1 CÔNG TY</w:t>
      </w:r>
    </w:p>
    <w:p w14:paraId="486E4519" w14:textId="57286059" w:rsidR="00464FA9" w:rsidRDefault="00464FA9" w:rsidP="00E31DB9">
      <w:pPr>
        <w:pStyle w:val="Heading2"/>
      </w:pPr>
      <w:bookmarkStart w:id="12" w:name="_Toc527975136"/>
      <w:r>
        <w:t>Ước lượng tính năng</w:t>
      </w:r>
      <w:bookmarkEnd w:id="12"/>
    </w:p>
    <w:p w14:paraId="4305198A" w14:textId="533EE95B" w:rsidR="00CD697F" w:rsidRDefault="00CD697F" w:rsidP="00CD697F">
      <w:r>
        <w:t>Hiển thị</w:t>
      </w:r>
    </w:p>
    <w:p w14:paraId="2F8B2BCA" w14:textId="5A77CDF1" w:rsidR="00CD697F" w:rsidRDefault="00CD697F" w:rsidP="00CD697F">
      <w:pPr>
        <w:pStyle w:val="ListParagraph"/>
        <w:numPr>
          <w:ilvl w:val="0"/>
          <w:numId w:val="33"/>
        </w:numPr>
      </w:pPr>
      <w:r>
        <w:t>Hỗ trợ danh mục đa cấp</w:t>
      </w:r>
    </w:p>
    <w:p w14:paraId="41247F4D" w14:textId="763780E1" w:rsidR="00CD697F" w:rsidRDefault="00CD697F" w:rsidP="00CD697F">
      <w:pPr>
        <w:pStyle w:val="ListParagraph"/>
        <w:numPr>
          <w:ilvl w:val="0"/>
          <w:numId w:val="33"/>
        </w:numPr>
      </w:pPr>
      <w:r>
        <w:t>Tìm kiếm nhanh</w:t>
      </w:r>
    </w:p>
    <w:p w14:paraId="4A5824D5" w14:textId="1E136E49" w:rsidR="00CD697F" w:rsidRDefault="00CD697F" w:rsidP="00CD697F">
      <w:pPr>
        <w:pStyle w:val="ListParagraph"/>
        <w:numPr>
          <w:ilvl w:val="0"/>
          <w:numId w:val="33"/>
        </w:numPr>
      </w:pPr>
      <w:r>
        <w:t>Tìm theo từ khóa, tên, tuổi, chức vụ,…</w:t>
      </w:r>
    </w:p>
    <w:p w14:paraId="2011B5A1" w14:textId="54332A44" w:rsidR="00CD697F" w:rsidRDefault="00CD697F" w:rsidP="00CD697F">
      <w:pPr>
        <w:pStyle w:val="ListParagraph"/>
        <w:numPr>
          <w:ilvl w:val="0"/>
          <w:numId w:val="33"/>
        </w:numPr>
      </w:pPr>
      <w:r>
        <w:t>Thông tin nhân viên: tên, tuổi, chức vụ, ảnh, địa chỉ, số điện thoại, email,…</w:t>
      </w:r>
    </w:p>
    <w:p w14:paraId="49E946C6" w14:textId="6A7AAEF9" w:rsidR="00CD697F" w:rsidRDefault="00CD697F" w:rsidP="00CD697F">
      <w:pPr>
        <w:pStyle w:val="ListParagraph"/>
        <w:numPr>
          <w:ilvl w:val="0"/>
          <w:numId w:val="33"/>
        </w:numPr>
      </w:pPr>
      <w:r>
        <w:lastRenderedPageBreak/>
        <w:t>Trình độ chuyên sâu</w:t>
      </w:r>
    </w:p>
    <w:p w14:paraId="7F977918" w14:textId="5E0BE4C1" w:rsidR="00CD697F" w:rsidRDefault="00CD697F" w:rsidP="00CD697F">
      <w:pPr>
        <w:pStyle w:val="ListParagraph"/>
        <w:numPr>
          <w:ilvl w:val="0"/>
          <w:numId w:val="33"/>
        </w:numPr>
      </w:pPr>
      <w:r>
        <w:t>Hợp đồng lao động</w:t>
      </w:r>
    </w:p>
    <w:p w14:paraId="09539A08" w14:textId="0D0A2D0C" w:rsidR="00CD697F" w:rsidRDefault="00CD697F" w:rsidP="00CD697F">
      <w:r>
        <w:t>Quản lý</w:t>
      </w:r>
    </w:p>
    <w:p w14:paraId="5A6ECC05" w14:textId="71C185FC" w:rsidR="00CD697F" w:rsidRDefault="00CD697F" w:rsidP="00CD697F">
      <w:pPr>
        <w:pStyle w:val="ListParagraph"/>
        <w:numPr>
          <w:ilvl w:val="0"/>
          <w:numId w:val="33"/>
        </w:numPr>
      </w:pPr>
      <w:r>
        <w:t>Thêm nhân viên</w:t>
      </w:r>
    </w:p>
    <w:p w14:paraId="283DFBE0" w14:textId="49F36958" w:rsidR="00CD697F" w:rsidRDefault="00CD697F" w:rsidP="00CD697F">
      <w:pPr>
        <w:pStyle w:val="ListParagraph"/>
        <w:numPr>
          <w:ilvl w:val="0"/>
          <w:numId w:val="33"/>
        </w:numPr>
      </w:pPr>
      <w:r>
        <w:t>Xóa nhân viên, giải phóng hợp đồng</w:t>
      </w:r>
    </w:p>
    <w:p w14:paraId="60527173" w14:textId="6C977F42" w:rsidR="00CD697F" w:rsidRDefault="00CD697F" w:rsidP="00CD697F">
      <w:pPr>
        <w:pStyle w:val="ListParagraph"/>
        <w:numPr>
          <w:ilvl w:val="0"/>
          <w:numId w:val="33"/>
        </w:numPr>
      </w:pPr>
      <w:r>
        <w:t>Chỉnh sửa thông tin nhân viên</w:t>
      </w:r>
    </w:p>
    <w:p w14:paraId="0AF9E684" w14:textId="3192D0A5" w:rsidR="00CD697F" w:rsidRDefault="007C0936" w:rsidP="00CD697F">
      <w:pPr>
        <w:pStyle w:val="ListParagraph"/>
        <w:numPr>
          <w:ilvl w:val="0"/>
          <w:numId w:val="33"/>
        </w:numPr>
      </w:pPr>
      <w:r>
        <w:t>Thời biểu làm việc</w:t>
      </w:r>
    </w:p>
    <w:p w14:paraId="685B1B03" w14:textId="1E3E30A2" w:rsidR="007C0936" w:rsidRDefault="007C0936" w:rsidP="00CD697F">
      <w:pPr>
        <w:pStyle w:val="ListParagraph"/>
        <w:numPr>
          <w:ilvl w:val="0"/>
          <w:numId w:val="33"/>
        </w:numPr>
      </w:pPr>
      <w:r>
        <w:t>Phân công nhân sự</w:t>
      </w:r>
    </w:p>
    <w:p w14:paraId="52DC78F0" w14:textId="02082F1B" w:rsidR="007C0936" w:rsidRDefault="007C0936" w:rsidP="00CD697F">
      <w:pPr>
        <w:pStyle w:val="ListParagraph"/>
        <w:numPr>
          <w:ilvl w:val="0"/>
          <w:numId w:val="33"/>
        </w:numPr>
      </w:pPr>
      <w:r>
        <w:t>Bảo hiểm lao động, các chế độ đại ngộ đặc biệt</w:t>
      </w:r>
    </w:p>
    <w:p w14:paraId="4BCC98B9" w14:textId="2D7C8D1C" w:rsidR="007C0936" w:rsidRDefault="007C0936" w:rsidP="007C0936">
      <w:pPr>
        <w:pStyle w:val="ListParagraph"/>
        <w:numPr>
          <w:ilvl w:val="0"/>
          <w:numId w:val="33"/>
        </w:numPr>
      </w:pPr>
      <w:r>
        <w:t>Các trường hợp đặc biệt</w:t>
      </w:r>
    </w:p>
    <w:p w14:paraId="5953AFD7" w14:textId="59EC15A8" w:rsidR="007C0936" w:rsidRDefault="007C0936" w:rsidP="007C0936">
      <w:r>
        <w:t xml:space="preserve">Tính lương </w:t>
      </w:r>
    </w:p>
    <w:p w14:paraId="37D72608" w14:textId="0C9F4217" w:rsidR="007C0936" w:rsidRDefault="007C0936" w:rsidP="007C0936">
      <w:pPr>
        <w:pStyle w:val="ListParagraph"/>
        <w:numPr>
          <w:ilvl w:val="0"/>
          <w:numId w:val="33"/>
        </w:numPr>
      </w:pPr>
      <w:r>
        <w:t>Hiển thị khối lượng làm việc trong tháng</w:t>
      </w:r>
    </w:p>
    <w:p w14:paraId="54B7236D" w14:textId="097CE98F" w:rsidR="007C0936" w:rsidRDefault="007C0936" w:rsidP="007C0936">
      <w:pPr>
        <w:pStyle w:val="ListParagraph"/>
        <w:numPr>
          <w:ilvl w:val="0"/>
          <w:numId w:val="33"/>
        </w:numPr>
      </w:pPr>
      <w:r>
        <w:t>Tính lương cho nhân viên</w:t>
      </w:r>
    </w:p>
    <w:p w14:paraId="1818DABC" w14:textId="5107A193" w:rsidR="007C0936" w:rsidRDefault="007C0936" w:rsidP="007C0936">
      <w:pPr>
        <w:pStyle w:val="ListParagraph"/>
        <w:numPr>
          <w:ilvl w:val="0"/>
          <w:numId w:val="33"/>
        </w:numPr>
      </w:pPr>
      <w:r>
        <w:t>Xem xét tăng lương, thưởng, trừ.</w:t>
      </w:r>
    </w:p>
    <w:p w14:paraId="2CCE728C" w14:textId="40F592FA" w:rsidR="007C0936" w:rsidRDefault="007C0936" w:rsidP="007C0936">
      <w:pPr>
        <w:pStyle w:val="ListParagraph"/>
        <w:numPr>
          <w:ilvl w:val="0"/>
          <w:numId w:val="33"/>
        </w:numPr>
      </w:pPr>
      <w:r>
        <w:t>Trả lương vào tài khoản ngân hàng của nhân viên vào ngày cuối cùng của tháng</w:t>
      </w:r>
    </w:p>
    <w:p w14:paraId="1E797C48" w14:textId="7341CAF8" w:rsidR="007C0936" w:rsidRPr="00CD697F" w:rsidRDefault="007C0936" w:rsidP="007C0936">
      <w:pPr>
        <w:pStyle w:val="ListParagraph"/>
        <w:numPr>
          <w:ilvl w:val="0"/>
          <w:numId w:val="33"/>
        </w:numPr>
      </w:pPr>
      <w:r>
        <w:t>Các trường hợp đặc biệt</w:t>
      </w:r>
    </w:p>
    <w:p w14:paraId="2E23685D" w14:textId="3E147C7D" w:rsidR="002814C8" w:rsidRDefault="00464FA9" w:rsidP="00E31DB9">
      <w:pPr>
        <w:pStyle w:val="Heading2"/>
      </w:pPr>
      <w:bookmarkStart w:id="13" w:name="_Toc527975137"/>
      <w:r>
        <w:t>Ước lượng cách tích hợp hệ thống</w:t>
      </w:r>
      <w:bookmarkEnd w:id="13"/>
    </w:p>
    <w:p w14:paraId="32F88C92" w14:textId="6E57C820" w:rsidR="007C0936" w:rsidRDefault="007C0936" w:rsidP="007C0936">
      <w:pPr>
        <w:pStyle w:val="ListParagraph"/>
        <w:numPr>
          <w:ilvl w:val="0"/>
          <w:numId w:val="33"/>
        </w:numPr>
      </w:pPr>
      <w:r>
        <w:t>Máy tính nội bộ của giám đốc, phòng hành chính</w:t>
      </w:r>
    </w:p>
    <w:p w14:paraId="38A57481" w14:textId="246DD3DC" w:rsidR="007C0936" w:rsidRDefault="007C0936" w:rsidP="007C0936">
      <w:pPr>
        <w:pStyle w:val="ListParagraph"/>
        <w:numPr>
          <w:ilvl w:val="0"/>
          <w:numId w:val="33"/>
        </w:numPr>
      </w:pPr>
      <w:r>
        <w:t>Hỗ trợ app trên thiết bị của giám đốc</w:t>
      </w:r>
    </w:p>
    <w:p w14:paraId="366297D1" w14:textId="75326046" w:rsidR="007C0936" w:rsidRDefault="007C0936" w:rsidP="007C0936">
      <w:pPr>
        <w:pStyle w:val="ListParagraph"/>
        <w:numPr>
          <w:ilvl w:val="0"/>
          <w:numId w:val="33"/>
        </w:numPr>
      </w:pPr>
      <w:r>
        <w:t>Cơ sở dữ liệu: MySQL</w:t>
      </w:r>
    </w:p>
    <w:p w14:paraId="28A446C8" w14:textId="46A4254C" w:rsidR="007C0936" w:rsidRPr="007C0936" w:rsidRDefault="007C0936" w:rsidP="007C093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743A2A">
        <w:rPr>
          <w:rFonts w:ascii="Times New Roman" w:hAnsi="Times New Roman" w:cs="Times New Roman"/>
          <w:sz w:val="24"/>
          <w:szCs w:val="24"/>
        </w:rPr>
        <w:t>Các hệ thống thanh toán (paypal,baokim,…)</w:t>
      </w:r>
    </w:p>
    <w:p w14:paraId="7CB60D16" w14:textId="4D8DFF0D" w:rsidR="002814C8" w:rsidRDefault="002814C8" w:rsidP="00E31DB9">
      <w:pPr>
        <w:pStyle w:val="Heading2"/>
      </w:pPr>
      <w:bookmarkStart w:id="14" w:name="_Toc527975138"/>
      <w:r>
        <w:t>Ước lượng thời gian</w:t>
      </w:r>
      <w:bookmarkEnd w:id="14"/>
    </w:p>
    <w:p w14:paraId="5B7E7C73" w14:textId="5F8106BA" w:rsidR="007C0936" w:rsidRPr="007C0936" w:rsidRDefault="007C0936" w:rsidP="007C0936">
      <w:pPr>
        <w:ind w:firstLine="180"/>
        <w:rPr>
          <w:rFonts w:ascii="Times New Roman" w:hAnsi="Times New Roman" w:cs="Times New Roman"/>
          <w:sz w:val="24"/>
          <w:szCs w:val="24"/>
        </w:rPr>
      </w:pPr>
      <w:r w:rsidRPr="00743A2A">
        <w:rPr>
          <w:rFonts w:ascii="Times New Roman" w:hAnsi="Times New Roman" w:cs="Times New Roman"/>
          <w:sz w:val="24"/>
          <w:szCs w:val="24"/>
        </w:rPr>
        <w:t>3 Tháng , Phân chia thành các giai đoạn: Khảo sát, Xây dựng , kiểm thử, Nghiệm thu.</w:t>
      </w:r>
    </w:p>
    <w:p w14:paraId="480ADFF8" w14:textId="73EBF139" w:rsidR="00F930E7" w:rsidRDefault="002814C8" w:rsidP="00E31DB9">
      <w:pPr>
        <w:pStyle w:val="Heading2"/>
      </w:pPr>
      <w:bookmarkStart w:id="15" w:name="_Toc527975139"/>
      <w:r>
        <w:t>Ước lượng rủi ro</w:t>
      </w:r>
      <w:bookmarkEnd w:id="15"/>
    </w:p>
    <w:p w14:paraId="3D9207E0" w14:textId="742F7D12" w:rsidR="007C0936" w:rsidRDefault="007C0936" w:rsidP="007C0936">
      <w:r>
        <w:t>Các rủi ro có thể xảy ra:</w:t>
      </w:r>
    </w:p>
    <w:p w14:paraId="5CDE0B68" w14:textId="677DA192" w:rsidR="007C0936" w:rsidRDefault="00822736" w:rsidP="00822736">
      <w:pPr>
        <w:pStyle w:val="ListParagraph"/>
        <w:numPr>
          <w:ilvl w:val="0"/>
          <w:numId w:val="33"/>
        </w:numPr>
      </w:pPr>
      <w:r>
        <w:t>B</w:t>
      </w:r>
      <w:r w:rsidR="007C0936">
        <w:t xml:space="preserve">ị tấn công </w:t>
      </w:r>
      <w:r>
        <w:t>mất thông tin nhân viên</w:t>
      </w:r>
    </w:p>
    <w:p w14:paraId="59AC3E9F" w14:textId="4A52F970" w:rsidR="00822736" w:rsidRDefault="00822736" w:rsidP="00822736">
      <w:pPr>
        <w:pStyle w:val="ListParagraph"/>
        <w:numPr>
          <w:ilvl w:val="0"/>
          <w:numId w:val="35"/>
        </w:numPr>
      </w:pPr>
      <w:r>
        <w:t>Sử dụng hệ thống tường lửa, có phương án backup dữ liệu</w:t>
      </w:r>
    </w:p>
    <w:p w14:paraId="6C381042" w14:textId="1B88A22B" w:rsidR="00822736" w:rsidRDefault="00822736" w:rsidP="00822736">
      <w:pPr>
        <w:pStyle w:val="ListParagraph"/>
        <w:numPr>
          <w:ilvl w:val="0"/>
          <w:numId w:val="33"/>
        </w:numPr>
      </w:pPr>
      <w:r>
        <w:t>3 nhân viên sắp nghỉ việc</w:t>
      </w:r>
    </w:p>
    <w:p w14:paraId="63C1FE45" w14:textId="71294AE0" w:rsidR="00822736" w:rsidRDefault="00822736" w:rsidP="00822736">
      <w:pPr>
        <w:pStyle w:val="ListParagraph"/>
        <w:numPr>
          <w:ilvl w:val="0"/>
          <w:numId w:val="35"/>
        </w:numPr>
      </w:pPr>
      <w:r>
        <w:t>Cần tuyển dụng và training dự án trước khi 3 nhân viên nghỉ việc</w:t>
      </w:r>
    </w:p>
    <w:p w14:paraId="582A7680" w14:textId="41D328BF" w:rsidR="00822736" w:rsidRDefault="00822736" w:rsidP="00822736">
      <w:pPr>
        <w:pStyle w:val="ListParagraph"/>
        <w:numPr>
          <w:ilvl w:val="0"/>
          <w:numId w:val="33"/>
        </w:numPr>
      </w:pPr>
      <w:r>
        <w:t>Khách hàng có thể đòi thay đổi thiết kế</w:t>
      </w:r>
    </w:p>
    <w:p w14:paraId="5CCF0FAF" w14:textId="72AC6E3A" w:rsidR="00822736" w:rsidRPr="007C0936" w:rsidRDefault="00822736" w:rsidP="00822736">
      <w:pPr>
        <w:pStyle w:val="ListParagraph"/>
        <w:numPr>
          <w:ilvl w:val="0"/>
          <w:numId w:val="35"/>
        </w:numPr>
      </w:pPr>
      <w:r>
        <w:t>Cần thống nhất để hạn chế sự thay đổi của khách hàng hoặc tìm cách điều hướng yêu cầu của khách hàng sao cho dễ thực hiện, dễ trúng thưởng</w:t>
      </w:r>
    </w:p>
    <w:p w14:paraId="03D23F8F" w14:textId="5C0DA15A" w:rsidR="00F930E7" w:rsidRDefault="00F930E7" w:rsidP="00E31DB9">
      <w:pPr>
        <w:pStyle w:val="Heading2"/>
      </w:pPr>
      <w:bookmarkStart w:id="16" w:name="_Toc527975140"/>
      <w:r>
        <w:t>Xác định các hạng mục kiểm thử</w:t>
      </w:r>
      <w:bookmarkEnd w:id="16"/>
    </w:p>
    <w:p w14:paraId="7507F1E0" w14:textId="3B6EE478" w:rsidR="00822736" w:rsidRDefault="00822736" w:rsidP="00822736">
      <w:pPr>
        <w:pStyle w:val="Caption"/>
        <w:jc w:val="left"/>
        <w:rPr>
          <w:b w:val="0"/>
        </w:rPr>
      </w:pPr>
      <w:r>
        <w:rPr>
          <w:b w:val="0"/>
        </w:rPr>
        <w:t>Functional testing – kiểm tra chức năng</w:t>
      </w:r>
    </w:p>
    <w:p w14:paraId="60CA3744" w14:textId="77777777" w:rsidR="00822736" w:rsidRPr="00743A2A" w:rsidRDefault="00822736" w:rsidP="00822736">
      <w:pPr>
        <w:widowControl/>
        <w:numPr>
          <w:ilvl w:val="0"/>
          <w:numId w:val="33"/>
        </w:numPr>
        <w:tabs>
          <w:tab w:val="num" w:pos="900"/>
        </w:tabs>
        <w:suppressAutoHyphens w:val="0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43A2A">
        <w:rPr>
          <w:rFonts w:ascii="Times New Roman" w:hAnsi="Times New Roman" w:cs="Times New Roman"/>
          <w:sz w:val="24"/>
          <w:szCs w:val="24"/>
        </w:rPr>
        <w:lastRenderedPageBreak/>
        <w:t>Function testing - kiểm tra chức năng</w:t>
      </w:r>
    </w:p>
    <w:p w14:paraId="2DC79BF2" w14:textId="77777777" w:rsidR="00822736" w:rsidRPr="00743A2A" w:rsidRDefault="00822736" w:rsidP="00822736">
      <w:pPr>
        <w:widowControl/>
        <w:numPr>
          <w:ilvl w:val="0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43A2A">
        <w:rPr>
          <w:rFonts w:ascii="Times New Roman" w:hAnsi="Times New Roman" w:cs="Times New Roman"/>
          <w:sz w:val="24"/>
          <w:szCs w:val="24"/>
        </w:rPr>
        <w:t>User interface testing - kiểm tra giao diện người sử dụng</w:t>
      </w:r>
    </w:p>
    <w:p w14:paraId="7F787ED0" w14:textId="77777777" w:rsidR="00822736" w:rsidRPr="00743A2A" w:rsidRDefault="00822736" w:rsidP="00822736">
      <w:pPr>
        <w:widowControl/>
        <w:numPr>
          <w:ilvl w:val="0"/>
          <w:numId w:val="33"/>
        </w:numPr>
        <w:suppressAutoHyphens w:val="0"/>
        <w:spacing w:before="100" w:beforeAutospacing="1" w:after="100" w:afterAutospacing="1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743A2A">
        <w:rPr>
          <w:rFonts w:ascii="Times New Roman" w:hAnsi="Times New Roman" w:cs="Times New Roman"/>
          <w:sz w:val="24"/>
          <w:szCs w:val="24"/>
        </w:rPr>
        <w:t>Data &amp; database integrity testing - kiểm tra DL &amp; tích hợp DL</w:t>
      </w:r>
    </w:p>
    <w:p w14:paraId="283F937B" w14:textId="5CCAE9C6" w:rsidR="00822736" w:rsidRPr="00822736" w:rsidRDefault="00822736" w:rsidP="00822736">
      <w:pPr>
        <w:pStyle w:val="NormalWeb"/>
        <w:numPr>
          <w:ilvl w:val="0"/>
          <w:numId w:val="33"/>
        </w:numPr>
        <w:jc w:val="left"/>
        <w:rPr>
          <w:sz w:val="24"/>
        </w:rPr>
      </w:pPr>
      <w:r w:rsidRPr="00743A2A">
        <w:rPr>
          <w:sz w:val="24"/>
        </w:rPr>
        <w:t>Business cycle testing - kiểm tra chu trình nghiệp vụ</w:t>
      </w:r>
    </w:p>
    <w:p w14:paraId="11F3E452" w14:textId="0B9B26C9" w:rsidR="00822736" w:rsidRDefault="00822736" w:rsidP="00822736">
      <w:r>
        <w:t>Performance testing – kiểm tra hiệu suất</w:t>
      </w:r>
    </w:p>
    <w:p w14:paraId="5A2BB1CD" w14:textId="2DCAA98F" w:rsidR="00822736" w:rsidRDefault="00822736" w:rsidP="00822736">
      <w:pPr>
        <w:pStyle w:val="ListParagraph"/>
        <w:numPr>
          <w:ilvl w:val="0"/>
          <w:numId w:val="33"/>
        </w:numPr>
      </w:pPr>
      <w:r>
        <w:t>Performance progiling</w:t>
      </w:r>
    </w:p>
    <w:p w14:paraId="52D798EE" w14:textId="6CCEA2CC" w:rsidR="00822736" w:rsidRDefault="00822736" w:rsidP="00822736">
      <w:pPr>
        <w:pStyle w:val="ListParagraph"/>
        <w:numPr>
          <w:ilvl w:val="0"/>
          <w:numId w:val="33"/>
        </w:numPr>
      </w:pPr>
      <w:r>
        <w:t>Load testing</w:t>
      </w:r>
    </w:p>
    <w:p w14:paraId="4E4855C2" w14:textId="43773F25" w:rsidR="00822736" w:rsidRDefault="00822736" w:rsidP="00822736">
      <w:pPr>
        <w:pStyle w:val="ListParagraph"/>
        <w:numPr>
          <w:ilvl w:val="0"/>
          <w:numId w:val="33"/>
        </w:numPr>
      </w:pPr>
      <w:r>
        <w:t>Sự chính xác của hệ thống</w:t>
      </w:r>
    </w:p>
    <w:p w14:paraId="50BE57B7" w14:textId="0136992B" w:rsidR="00822736" w:rsidRDefault="00822736" w:rsidP="00822736">
      <w:r>
        <w:t>Sercurity &amp; Access control testing – kiểm tra bảo mật và kiểm soát truy cập</w:t>
      </w:r>
    </w:p>
    <w:p w14:paraId="269EAC16" w14:textId="01B3387E" w:rsidR="00822736" w:rsidRDefault="00822736" w:rsidP="00822736">
      <w:r>
        <w:t>Database Test Cases (Test case cơ sở dữ liệu)</w:t>
      </w:r>
    </w:p>
    <w:p w14:paraId="5F75B084" w14:textId="77777777" w:rsidR="00822736" w:rsidRPr="00743A2A" w:rsidRDefault="00822736" w:rsidP="00822736">
      <w:pPr>
        <w:widowControl/>
        <w:numPr>
          <w:ilvl w:val="0"/>
          <w:numId w:val="33"/>
        </w:numPr>
        <w:shd w:val="clear" w:color="auto" w:fill="FFFFFF"/>
        <w:suppressAutoHyphens w:val="0"/>
        <w:spacing w:before="100" w:beforeAutospacing="1" w:line="240" w:lineRule="auto"/>
        <w:jc w:val="left"/>
        <w:rPr>
          <w:rFonts w:ascii="Times New Roman" w:eastAsia="Times New Roman" w:hAnsi="Times New Roman" w:cs="Times New Roman"/>
          <w:color w:val="292B2C"/>
          <w:sz w:val="24"/>
          <w:szCs w:val="24"/>
          <w:lang w:eastAsia="en-US" w:bidi="ar-SA"/>
        </w:rPr>
      </w:pPr>
      <w:r w:rsidRPr="00743A2A">
        <w:rPr>
          <w:rFonts w:ascii="Times New Roman" w:eastAsia="Times New Roman" w:hAnsi="Times New Roman" w:cs="Times New Roman"/>
          <w:color w:val="292B2C"/>
          <w:sz w:val="24"/>
          <w:szCs w:val="24"/>
          <w:lang w:eastAsia="en-US" w:bidi="ar-SA"/>
        </w:rPr>
        <w:t>Ứng dụng có lưu trữ các dữ liệu đã nhập vào cơ sở dữ liệu?</w:t>
      </w:r>
    </w:p>
    <w:p w14:paraId="1B2315F8" w14:textId="77777777" w:rsidR="00822736" w:rsidRPr="00743A2A" w:rsidRDefault="00822736" w:rsidP="00822736">
      <w:pPr>
        <w:widowControl/>
        <w:numPr>
          <w:ilvl w:val="0"/>
          <w:numId w:val="33"/>
        </w:numPr>
        <w:shd w:val="clear" w:color="auto" w:fill="FFFFFF"/>
        <w:suppressAutoHyphens w:val="0"/>
        <w:spacing w:before="100" w:beforeAutospacing="1" w:line="240" w:lineRule="auto"/>
        <w:jc w:val="left"/>
        <w:rPr>
          <w:rFonts w:ascii="Times New Roman" w:eastAsia="Times New Roman" w:hAnsi="Times New Roman" w:cs="Times New Roman"/>
          <w:color w:val="292B2C"/>
          <w:sz w:val="24"/>
          <w:szCs w:val="24"/>
          <w:lang w:eastAsia="en-US" w:bidi="ar-SA"/>
        </w:rPr>
      </w:pPr>
      <w:r w:rsidRPr="00743A2A">
        <w:rPr>
          <w:rFonts w:ascii="Times New Roman" w:eastAsia="Times New Roman" w:hAnsi="Times New Roman" w:cs="Times New Roman"/>
          <w:color w:val="292B2C"/>
          <w:sz w:val="24"/>
          <w:szCs w:val="24"/>
          <w:lang w:eastAsia="en-US" w:bidi="ar-SA"/>
        </w:rPr>
        <w:t>Trong suốt tiến trình có dữ liệu nào bị mất không?</w:t>
      </w:r>
    </w:p>
    <w:p w14:paraId="1700B1E5" w14:textId="02BEA089" w:rsidR="00822736" w:rsidRPr="00843A58" w:rsidRDefault="00822736" w:rsidP="00843A58">
      <w:pPr>
        <w:widowControl/>
        <w:numPr>
          <w:ilvl w:val="0"/>
          <w:numId w:val="33"/>
        </w:numPr>
        <w:shd w:val="clear" w:color="auto" w:fill="FFFFFF"/>
        <w:suppressAutoHyphens w:val="0"/>
        <w:spacing w:before="100" w:beforeAutospacing="1" w:line="240" w:lineRule="auto"/>
        <w:jc w:val="left"/>
        <w:rPr>
          <w:rFonts w:ascii="Times New Roman" w:eastAsia="Times New Roman" w:hAnsi="Times New Roman" w:cs="Times New Roman"/>
          <w:color w:val="292B2C"/>
          <w:sz w:val="24"/>
          <w:szCs w:val="24"/>
          <w:lang w:eastAsia="en-US" w:bidi="ar-SA"/>
        </w:rPr>
      </w:pPr>
      <w:r w:rsidRPr="00743A2A">
        <w:rPr>
          <w:rFonts w:ascii="Times New Roman" w:eastAsia="Times New Roman" w:hAnsi="Times New Roman" w:cs="Times New Roman"/>
          <w:color w:val="292B2C"/>
          <w:sz w:val="24"/>
          <w:szCs w:val="24"/>
          <w:lang w:eastAsia="en-US" w:bidi="ar-SA"/>
        </w:rPr>
        <w:t>Người dùng trái phép không được xem hoặc truy cập thông tin của người dùng</w:t>
      </w:r>
      <w:r w:rsidRPr="00843A58">
        <w:rPr>
          <w:rFonts w:ascii="Times New Roman" w:eastAsia="Times New Roman" w:hAnsi="Times New Roman" w:cs="Times New Roman"/>
          <w:color w:val="292B2C"/>
          <w:sz w:val="24"/>
          <w:szCs w:val="24"/>
          <w:lang w:eastAsia="en-US" w:bidi="ar-SA"/>
        </w:rPr>
        <w:t>.</w:t>
      </w:r>
    </w:p>
    <w:p w14:paraId="538AFC75" w14:textId="66214C42" w:rsidR="00822736" w:rsidRPr="00822736" w:rsidRDefault="00843A58" w:rsidP="00822736">
      <w:pPr>
        <w:pStyle w:val="ListParagraph"/>
        <w:numPr>
          <w:ilvl w:val="0"/>
          <w:numId w:val="33"/>
        </w:numPr>
      </w:pPr>
      <w:r w:rsidRPr="00743A2A">
        <w:rPr>
          <w:rFonts w:ascii="Times New Roman" w:eastAsia="Times New Roman" w:hAnsi="Times New Roman" w:cs="Times New Roman"/>
          <w:color w:val="292B2C"/>
          <w:sz w:val="24"/>
          <w:szCs w:val="24"/>
          <w:lang w:eastAsia="en-US" w:bidi="ar-SA"/>
        </w:rPr>
        <w:t>Một phần dữ liệu đã thực hiện không nên được lưu lại</w:t>
      </w:r>
    </w:p>
    <w:p w14:paraId="44FE2F08" w14:textId="26776B6E" w:rsidR="001F2E8C" w:rsidRDefault="00947316" w:rsidP="00E31DB9">
      <w:pPr>
        <w:pStyle w:val="Heading2"/>
      </w:pPr>
      <w:bookmarkStart w:id="17" w:name="_Toc527975141"/>
      <w:r>
        <w:t>Ước lượng cách thức triển khai/cài đặt</w:t>
      </w:r>
      <w:bookmarkEnd w:id="17"/>
    </w:p>
    <w:p w14:paraId="34AC02E8" w14:textId="0714F30A" w:rsidR="00843A58" w:rsidRDefault="00843A58" w:rsidP="00843A58">
      <w:r>
        <w:t>- Server : Mua mới</w:t>
      </w:r>
    </w:p>
    <w:p w14:paraId="45F85F8A" w14:textId="77777777" w:rsidR="00843A58" w:rsidRDefault="00843A58" w:rsidP="00843A58">
      <w:r>
        <w:t>- Triển khai thiết bị dẫn (ống nhựa, nẹp…).</w:t>
      </w:r>
    </w:p>
    <w:p w14:paraId="64760221" w14:textId="77777777" w:rsidR="00843A58" w:rsidRDefault="00843A58" w:rsidP="00843A58">
      <w:r>
        <w:t>- Triển khai hệ thống cáp mạng theo sơ đồ thiết kế.</w:t>
      </w:r>
    </w:p>
    <w:p w14:paraId="1E3C9364" w14:textId="77777777" w:rsidR="00843A58" w:rsidRDefault="00843A58" w:rsidP="00843A58">
      <w:r>
        <w:t>- Đánh dấu dây cáp và kết nối vào Switch.</w:t>
      </w:r>
    </w:p>
    <w:p w14:paraId="14EF3048" w14:textId="77777777" w:rsidR="00843A58" w:rsidRDefault="00843A58" w:rsidP="00843A58">
      <w:r>
        <w:t>- Lắp đặt máy tính và các thiết bị ngoại vi vào hệ thống.</w:t>
      </w:r>
    </w:p>
    <w:p w14:paraId="371C028A" w14:textId="77777777" w:rsidR="00843A58" w:rsidRDefault="00843A58" w:rsidP="00843A58">
      <w:r>
        <w:t>- Cài đặt hệ thống cho toàn bộ các máy tính.</w:t>
      </w:r>
    </w:p>
    <w:p w14:paraId="489A2D71" w14:textId="77777777" w:rsidR="00843A58" w:rsidRDefault="00843A58" w:rsidP="00843A58">
      <w:r>
        <w:t>- Cài đặt hệ điều hành Linux cho Server.</w:t>
      </w:r>
    </w:p>
    <w:p w14:paraId="5DCE2290" w14:textId="77777777" w:rsidR="00843A58" w:rsidRDefault="00843A58" w:rsidP="00843A58">
      <w:r>
        <w:t>- Cài đặt giao thức truyền tải mạng và các dịch vụ mạng.</w:t>
      </w:r>
    </w:p>
    <w:p w14:paraId="4810D856" w14:textId="77777777" w:rsidR="00843A58" w:rsidRDefault="00843A58" w:rsidP="00843A58">
      <w:r>
        <w:t>- Phân quyền server: tạo nhóm người dùng (theo phòng ban, theo tính chất công việc).</w:t>
      </w:r>
    </w:p>
    <w:p w14:paraId="494835E8" w14:textId="77777777" w:rsidR="00843A58" w:rsidRDefault="00843A58" w:rsidP="00843A58">
      <w:r>
        <w:t>- Thiết lập tài khoản người dùng</w:t>
      </w:r>
    </w:p>
    <w:p w14:paraId="7248D6E0" w14:textId="77777777" w:rsidR="00843A58" w:rsidRDefault="00843A58" w:rsidP="00843A58">
      <w:r>
        <w:t>- Phân quyền người dùng</w:t>
      </w:r>
    </w:p>
    <w:p w14:paraId="6F684828" w14:textId="77777777" w:rsidR="00843A58" w:rsidRDefault="00843A58" w:rsidP="00843A58">
      <w:r>
        <w:t>- Cài đặt chương trình ứng dụng mạng</w:t>
      </w:r>
    </w:p>
    <w:p w14:paraId="0EA51F3E" w14:textId="77777777" w:rsidR="00843A58" w:rsidRDefault="00843A58" w:rsidP="00843A58">
      <w:r>
        <w:t>- Cài đặt giao thức các máy con</w:t>
      </w:r>
    </w:p>
    <w:p w14:paraId="6FAC58F9" w14:textId="77777777" w:rsidR="00843A58" w:rsidRDefault="00843A58" w:rsidP="00843A58">
      <w:r>
        <w:t>- Lắp đặt máy tính và các thiết bị ngoại vi vào hệ thống.</w:t>
      </w:r>
    </w:p>
    <w:p w14:paraId="4E611135" w14:textId="41DE454A" w:rsidR="00843A58" w:rsidRPr="00843A58" w:rsidRDefault="00843A58" w:rsidP="00843A58">
      <w:r>
        <w:t>- Chia sẻ tài nguyên máy con</w:t>
      </w:r>
    </w:p>
    <w:p w14:paraId="5532CC94" w14:textId="4F7211A5" w:rsidR="00E31DB9" w:rsidRDefault="00E31DB9" w:rsidP="00E31DB9">
      <w:pPr>
        <w:pStyle w:val="Heading1"/>
      </w:pPr>
      <w:bookmarkStart w:id="18" w:name="_Toc527975142"/>
      <w:r>
        <w:t>Ước lượng giá thành</w:t>
      </w:r>
      <w:bookmarkEnd w:id="1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969"/>
        <w:gridCol w:w="2551"/>
      </w:tblGrid>
      <w:tr w:rsidR="00843A58" w:rsidRPr="00743A2A" w14:paraId="1CE4FF19" w14:textId="77777777" w:rsidTr="003B3C01">
        <w:trPr>
          <w:jc w:val="center"/>
        </w:trPr>
        <w:tc>
          <w:tcPr>
            <w:tcW w:w="988" w:type="dxa"/>
            <w:vAlign w:val="center"/>
          </w:tcPr>
          <w:p w14:paraId="0B42A5B9" w14:textId="77777777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9" w:name="_Toc527975143"/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3969" w:type="dxa"/>
            <w:vAlign w:val="center"/>
          </w:tcPr>
          <w:p w14:paraId="16DC6D92" w14:textId="77777777" w:rsidR="00843A58" w:rsidRPr="00743A2A" w:rsidRDefault="00843A58" w:rsidP="003B3C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Chi phí</w:t>
            </w:r>
          </w:p>
        </w:tc>
        <w:tc>
          <w:tcPr>
            <w:tcW w:w="2551" w:type="dxa"/>
            <w:vAlign w:val="center"/>
          </w:tcPr>
          <w:p w14:paraId="216438D5" w14:textId="77777777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Tiền (VNĐ)</w:t>
            </w:r>
          </w:p>
        </w:tc>
      </w:tr>
      <w:tr w:rsidR="00843A58" w:rsidRPr="00743A2A" w14:paraId="00907F16" w14:textId="77777777" w:rsidTr="003B3C01">
        <w:trPr>
          <w:jc w:val="center"/>
        </w:trPr>
        <w:tc>
          <w:tcPr>
            <w:tcW w:w="988" w:type="dxa"/>
            <w:vAlign w:val="center"/>
          </w:tcPr>
          <w:p w14:paraId="181B3302" w14:textId="77777777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69" w:type="dxa"/>
            <w:vAlign w:val="center"/>
          </w:tcPr>
          <w:p w14:paraId="66808DCB" w14:textId="77777777" w:rsidR="00843A58" w:rsidRPr="00743A2A" w:rsidRDefault="00843A58" w:rsidP="003B3C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Khảo sát, đi lại</w:t>
            </w:r>
          </w:p>
        </w:tc>
        <w:tc>
          <w:tcPr>
            <w:tcW w:w="2551" w:type="dxa"/>
            <w:vAlign w:val="center"/>
          </w:tcPr>
          <w:p w14:paraId="6CCC9C2E" w14:textId="703DD770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.000.000</w:t>
            </w:r>
          </w:p>
        </w:tc>
      </w:tr>
      <w:tr w:rsidR="00843A58" w:rsidRPr="00743A2A" w14:paraId="1E64A656" w14:textId="77777777" w:rsidTr="003B3C01">
        <w:trPr>
          <w:jc w:val="center"/>
        </w:trPr>
        <w:tc>
          <w:tcPr>
            <w:tcW w:w="988" w:type="dxa"/>
            <w:vAlign w:val="center"/>
          </w:tcPr>
          <w:p w14:paraId="42681189" w14:textId="77777777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969" w:type="dxa"/>
            <w:vAlign w:val="center"/>
          </w:tcPr>
          <w:p w14:paraId="2D75847F" w14:textId="77777777" w:rsidR="00843A58" w:rsidRPr="00743A2A" w:rsidRDefault="00843A58" w:rsidP="003B3C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Tiền lương ( code, kiểm thử )</w:t>
            </w:r>
          </w:p>
        </w:tc>
        <w:tc>
          <w:tcPr>
            <w:tcW w:w="2551" w:type="dxa"/>
            <w:vAlign w:val="center"/>
          </w:tcPr>
          <w:p w14:paraId="1068C545" w14:textId="5261D646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.000.000</w:t>
            </w:r>
          </w:p>
        </w:tc>
      </w:tr>
      <w:tr w:rsidR="00843A58" w:rsidRPr="00743A2A" w14:paraId="64655D50" w14:textId="77777777" w:rsidTr="003B3C01">
        <w:trPr>
          <w:jc w:val="center"/>
        </w:trPr>
        <w:tc>
          <w:tcPr>
            <w:tcW w:w="988" w:type="dxa"/>
            <w:vAlign w:val="center"/>
          </w:tcPr>
          <w:p w14:paraId="164DE28C" w14:textId="77777777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69" w:type="dxa"/>
            <w:vAlign w:val="center"/>
          </w:tcPr>
          <w:p w14:paraId="44F8DC44" w14:textId="77777777" w:rsidR="00843A58" w:rsidRPr="00743A2A" w:rsidRDefault="00843A58" w:rsidP="003B3C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Văn phòng phẩm, thiết bị, địa bàn</w:t>
            </w:r>
          </w:p>
        </w:tc>
        <w:tc>
          <w:tcPr>
            <w:tcW w:w="2551" w:type="dxa"/>
            <w:vAlign w:val="center"/>
          </w:tcPr>
          <w:p w14:paraId="1A26FA84" w14:textId="053F621F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.000.000</w:t>
            </w:r>
          </w:p>
        </w:tc>
      </w:tr>
      <w:tr w:rsidR="00843A58" w:rsidRPr="00743A2A" w14:paraId="0B2221BC" w14:textId="77777777" w:rsidTr="003B3C01">
        <w:trPr>
          <w:jc w:val="center"/>
        </w:trPr>
        <w:tc>
          <w:tcPr>
            <w:tcW w:w="988" w:type="dxa"/>
            <w:vAlign w:val="center"/>
          </w:tcPr>
          <w:p w14:paraId="1FB9AB38" w14:textId="77777777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69" w:type="dxa"/>
            <w:vAlign w:val="center"/>
          </w:tcPr>
          <w:p w14:paraId="30EA3F10" w14:textId="77777777" w:rsidR="00843A58" w:rsidRPr="00743A2A" w:rsidRDefault="00843A58" w:rsidP="003B3C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Huấn luyện</w:t>
            </w:r>
          </w:p>
        </w:tc>
        <w:tc>
          <w:tcPr>
            <w:tcW w:w="2551" w:type="dxa"/>
            <w:vAlign w:val="center"/>
          </w:tcPr>
          <w:p w14:paraId="258219BD" w14:textId="121BF207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.000.000</w:t>
            </w:r>
          </w:p>
        </w:tc>
      </w:tr>
      <w:tr w:rsidR="00843A58" w:rsidRPr="00743A2A" w14:paraId="754193BE" w14:textId="77777777" w:rsidTr="003B3C01">
        <w:trPr>
          <w:jc w:val="center"/>
        </w:trPr>
        <w:tc>
          <w:tcPr>
            <w:tcW w:w="988" w:type="dxa"/>
            <w:vAlign w:val="center"/>
          </w:tcPr>
          <w:p w14:paraId="3774D402" w14:textId="77777777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69" w:type="dxa"/>
            <w:vAlign w:val="center"/>
          </w:tcPr>
          <w:p w14:paraId="17F618BC" w14:textId="77777777" w:rsidR="00843A58" w:rsidRPr="00743A2A" w:rsidRDefault="00843A58" w:rsidP="003B3C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Vận hành ( Tên miền, hosting )</w:t>
            </w:r>
          </w:p>
        </w:tc>
        <w:tc>
          <w:tcPr>
            <w:tcW w:w="2551" w:type="dxa"/>
            <w:vAlign w:val="center"/>
          </w:tcPr>
          <w:p w14:paraId="571FAD20" w14:textId="77777777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5.000.000</w:t>
            </w:r>
          </w:p>
        </w:tc>
      </w:tr>
      <w:tr w:rsidR="00843A58" w:rsidRPr="00743A2A" w14:paraId="1E0D0F4D" w14:textId="77777777" w:rsidTr="003B3C01">
        <w:trPr>
          <w:trHeight w:val="70"/>
          <w:jc w:val="center"/>
        </w:trPr>
        <w:tc>
          <w:tcPr>
            <w:tcW w:w="988" w:type="dxa"/>
            <w:vAlign w:val="center"/>
          </w:tcPr>
          <w:p w14:paraId="6FCDC82C" w14:textId="77777777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69" w:type="dxa"/>
            <w:vAlign w:val="center"/>
          </w:tcPr>
          <w:p w14:paraId="44852C68" w14:textId="77777777" w:rsidR="00843A58" w:rsidRPr="00743A2A" w:rsidRDefault="00843A58" w:rsidP="003B3C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Bảo mật, lưu trữ</w:t>
            </w:r>
          </w:p>
        </w:tc>
        <w:tc>
          <w:tcPr>
            <w:tcW w:w="2551" w:type="dxa"/>
            <w:vAlign w:val="center"/>
          </w:tcPr>
          <w:p w14:paraId="44056554" w14:textId="19945955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.000.000</w:t>
            </w:r>
          </w:p>
        </w:tc>
      </w:tr>
      <w:tr w:rsidR="00843A58" w:rsidRPr="00743A2A" w14:paraId="14ED6724" w14:textId="77777777" w:rsidTr="003B3C01">
        <w:trPr>
          <w:jc w:val="center"/>
        </w:trPr>
        <w:tc>
          <w:tcPr>
            <w:tcW w:w="988" w:type="dxa"/>
            <w:vAlign w:val="center"/>
          </w:tcPr>
          <w:p w14:paraId="7610B0E5" w14:textId="77777777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69" w:type="dxa"/>
            <w:vAlign w:val="center"/>
          </w:tcPr>
          <w:p w14:paraId="795F3CAC" w14:textId="77777777" w:rsidR="00843A58" w:rsidRPr="00743A2A" w:rsidRDefault="00843A58" w:rsidP="003B3C0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Bảo trì ( 25%)</w:t>
            </w:r>
          </w:p>
        </w:tc>
        <w:tc>
          <w:tcPr>
            <w:tcW w:w="2551" w:type="dxa"/>
            <w:vAlign w:val="center"/>
          </w:tcPr>
          <w:p w14:paraId="55A77983" w14:textId="5A2B8673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.000.000</w:t>
            </w:r>
          </w:p>
        </w:tc>
      </w:tr>
      <w:tr w:rsidR="00843A58" w:rsidRPr="00743A2A" w14:paraId="785984AD" w14:textId="77777777" w:rsidTr="003B3C01">
        <w:trPr>
          <w:jc w:val="center"/>
        </w:trPr>
        <w:tc>
          <w:tcPr>
            <w:tcW w:w="4957" w:type="dxa"/>
            <w:gridSpan w:val="2"/>
            <w:vAlign w:val="center"/>
          </w:tcPr>
          <w:p w14:paraId="729A8DAB" w14:textId="77777777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</w:p>
        </w:tc>
        <w:tc>
          <w:tcPr>
            <w:tcW w:w="2551" w:type="dxa"/>
            <w:vAlign w:val="center"/>
          </w:tcPr>
          <w:p w14:paraId="2E39BECD" w14:textId="7BB072D0" w:rsidR="00843A58" w:rsidRPr="00743A2A" w:rsidRDefault="00843A58" w:rsidP="003B3C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  <w:r w:rsidRPr="00743A2A">
              <w:rPr>
                <w:rFonts w:ascii="Times New Roman" w:hAnsi="Times New Roman" w:cs="Times New Roman"/>
                <w:sz w:val="24"/>
                <w:szCs w:val="24"/>
              </w:rPr>
              <w:t>.000.000</w:t>
            </w:r>
          </w:p>
        </w:tc>
      </w:tr>
    </w:tbl>
    <w:p w14:paraId="18DF288D" w14:textId="3310CE1C" w:rsidR="00E31DB9" w:rsidRDefault="00E31DB9" w:rsidP="00E31DB9">
      <w:pPr>
        <w:pStyle w:val="Heading1"/>
      </w:pPr>
      <w:r>
        <w:t>Phân chia các giai đoạn</w:t>
      </w:r>
      <w:r w:rsidR="00F85B49">
        <w:t xml:space="preserve"> chính</w:t>
      </w:r>
      <w:bookmarkEnd w:id="19"/>
    </w:p>
    <w:p w14:paraId="26BFDE91" w14:textId="77777777" w:rsidR="00E228B8" w:rsidRPr="00E228B8" w:rsidRDefault="00E228B8" w:rsidP="00E228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3151"/>
        <w:gridCol w:w="2145"/>
        <w:gridCol w:w="2179"/>
      </w:tblGrid>
      <w:tr w:rsidR="00E228B8" w14:paraId="349E9E39" w14:textId="77777777" w:rsidTr="00E228B8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EE52A" w14:textId="77777777" w:rsidR="00E228B8" w:rsidRDefault="00E228B8">
            <w:pPr>
              <w:spacing w:after="0" w:line="240" w:lineRule="auto"/>
              <w:jc w:val="center"/>
              <w:rPr>
                <w:rFonts w:asciiTheme="minorHAnsi" w:eastAsiaTheme="minorHAnsi" w:hAnsiTheme="minorHAnsi" w:cstheme="minorBidi"/>
                <w:b/>
                <w:sz w:val="28"/>
                <w:szCs w:val="28"/>
                <w:lang w:eastAsia="en-US" w:bidi="ar-SA"/>
              </w:rPr>
            </w:pPr>
            <w:bookmarkStart w:id="20" w:name="_Toc527975144"/>
            <w:r>
              <w:rPr>
                <w:b/>
                <w:sz w:val="28"/>
                <w:szCs w:val="28"/>
              </w:rPr>
              <w:t>Giai đoạn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A6502" w14:textId="77777777" w:rsidR="00E228B8" w:rsidRDefault="00E228B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Nội dung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1D52B" w14:textId="77777777" w:rsidR="00E228B8" w:rsidRDefault="00E228B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Thời gian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BAB7C" w14:textId="77777777" w:rsidR="00E228B8" w:rsidRDefault="00E228B8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Chi phí thanh toán</w:t>
            </w:r>
          </w:p>
        </w:tc>
      </w:tr>
      <w:tr w:rsidR="00E228B8" w14:paraId="0D31F517" w14:textId="77777777" w:rsidTr="00E228B8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8B2F2" w14:textId="77777777" w:rsidR="00E228B8" w:rsidRDefault="00E228B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5B744" w14:textId="77777777" w:rsidR="00E228B8" w:rsidRDefault="00E228B8" w:rsidP="00E228B8">
            <w:pPr>
              <w:pStyle w:val="ListParagraph"/>
              <w:widowControl/>
              <w:numPr>
                <w:ilvl w:val="0"/>
                <w:numId w:val="38"/>
              </w:numPr>
              <w:suppressAutoHyphens w:val="0"/>
              <w:spacing w:after="0" w:line="240" w:lineRule="aut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Tìm hiểu, khảo sát thông tin khách hàng</w:t>
            </w:r>
          </w:p>
          <w:p w14:paraId="2134A53D" w14:textId="77777777" w:rsidR="00E228B8" w:rsidRDefault="00E228B8" w:rsidP="00E228B8">
            <w:pPr>
              <w:pStyle w:val="ListParagraph"/>
              <w:widowControl/>
              <w:numPr>
                <w:ilvl w:val="0"/>
                <w:numId w:val="38"/>
              </w:numPr>
              <w:suppressAutoHyphens w:val="0"/>
              <w:spacing w:after="0" w:line="240" w:lineRule="aut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Đưa ra demo phần mềm cho khách hàng tham khảo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3E076" w14:textId="77777777" w:rsidR="00E228B8" w:rsidRDefault="00E228B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tuần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6FDC3" w14:textId="77777777" w:rsidR="00E228B8" w:rsidRDefault="00E228B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1000$</w:t>
            </w:r>
          </w:p>
        </w:tc>
      </w:tr>
      <w:tr w:rsidR="00E228B8" w14:paraId="2C75EEA6" w14:textId="77777777" w:rsidTr="00E228B8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41F43" w14:textId="77777777" w:rsidR="00E228B8" w:rsidRDefault="00E228B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0381C" w14:textId="77777777" w:rsidR="00E228B8" w:rsidRDefault="00E228B8" w:rsidP="00E228B8">
            <w:pPr>
              <w:pStyle w:val="ListParagraph"/>
              <w:widowControl/>
              <w:numPr>
                <w:ilvl w:val="0"/>
                <w:numId w:val="39"/>
              </w:numPr>
              <w:suppressAutoHyphens w:val="0"/>
              <w:spacing w:after="0" w:line="240" w:lineRule="aut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Thiết kế tổng quan</w:t>
            </w:r>
          </w:p>
          <w:p w14:paraId="1AF58428" w14:textId="77777777" w:rsidR="00E228B8" w:rsidRDefault="00E228B8" w:rsidP="00E228B8">
            <w:pPr>
              <w:pStyle w:val="ListParagraph"/>
              <w:widowControl/>
              <w:numPr>
                <w:ilvl w:val="0"/>
                <w:numId w:val="39"/>
              </w:numPr>
              <w:suppressAutoHyphens w:val="0"/>
              <w:spacing w:after="0" w:line="240" w:lineRule="aut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Thiết kế chi tiết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BC148" w14:textId="77777777" w:rsidR="00E228B8" w:rsidRDefault="00E228B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tháng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2BD53" w14:textId="77777777" w:rsidR="00E228B8" w:rsidRDefault="00E228B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2000$</w:t>
            </w:r>
          </w:p>
        </w:tc>
      </w:tr>
      <w:tr w:rsidR="00E228B8" w14:paraId="64794994" w14:textId="77777777" w:rsidTr="00E228B8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11372" w14:textId="77777777" w:rsidR="00E228B8" w:rsidRDefault="00E228B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3DEA6" w14:textId="77777777" w:rsidR="00E228B8" w:rsidRDefault="00E228B8" w:rsidP="00E228B8">
            <w:pPr>
              <w:pStyle w:val="ListParagraph"/>
              <w:widowControl/>
              <w:numPr>
                <w:ilvl w:val="0"/>
                <w:numId w:val="40"/>
              </w:numPr>
              <w:suppressAutoHyphens w:val="0"/>
              <w:spacing w:after="0" w:line="240" w:lineRule="aut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Thực hiện chương trình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13ECD" w14:textId="77777777" w:rsidR="00E228B8" w:rsidRDefault="00E228B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tháng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6AB" w14:textId="77777777" w:rsidR="00E228B8" w:rsidRDefault="00E228B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2000$</w:t>
            </w:r>
          </w:p>
        </w:tc>
      </w:tr>
      <w:tr w:rsidR="00E228B8" w14:paraId="6CC8FFA8" w14:textId="77777777" w:rsidTr="00E228B8"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89A18" w14:textId="77777777" w:rsidR="00E228B8" w:rsidRDefault="00E228B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50B4" w14:textId="77777777" w:rsidR="00E228B8" w:rsidRDefault="00E228B8" w:rsidP="00E228B8">
            <w:pPr>
              <w:pStyle w:val="ListParagraph"/>
              <w:widowControl/>
              <w:numPr>
                <w:ilvl w:val="0"/>
                <w:numId w:val="41"/>
              </w:numPr>
              <w:suppressAutoHyphens w:val="0"/>
              <w:spacing w:after="0" w:line="240" w:lineRule="aut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Kiểm thử, sửa lỗi, hoàn thành chương trình</w:t>
            </w:r>
          </w:p>
          <w:p w14:paraId="2080D5E5" w14:textId="77777777" w:rsidR="00E228B8" w:rsidRDefault="00E228B8" w:rsidP="00E228B8">
            <w:pPr>
              <w:pStyle w:val="ListParagraph"/>
              <w:widowControl/>
              <w:numPr>
                <w:ilvl w:val="0"/>
                <w:numId w:val="41"/>
              </w:numPr>
              <w:suppressAutoHyphens w:val="0"/>
              <w:spacing w:after="0" w:line="240" w:lineRule="auto"/>
              <w:contextualSpacing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Bàn giao với khách hàng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A7721" w14:textId="77777777" w:rsidR="00E228B8" w:rsidRDefault="00E228B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tuần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8E4AA" w14:textId="77777777" w:rsidR="00E228B8" w:rsidRDefault="00E228B8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3100$</w:t>
            </w:r>
          </w:p>
        </w:tc>
      </w:tr>
    </w:tbl>
    <w:p w14:paraId="6C4B20CD" w14:textId="46A1E73E" w:rsidR="00DE0787" w:rsidRDefault="00DE0787" w:rsidP="00DE0787">
      <w:pPr>
        <w:pStyle w:val="Heading1"/>
      </w:pPr>
      <w:r>
        <w:lastRenderedPageBreak/>
        <w:t>Phân tích thiết kế</w:t>
      </w:r>
      <w:bookmarkEnd w:id="20"/>
      <w:r>
        <w:t xml:space="preserve"> </w:t>
      </w:r>
    </w:p>
    <w:p w14:paraId="4870C85E" w14:textId="66F0FF9F" w:rsidR="003F1120" w:rsidRDefault="003F1120" w:rsidP="003F1120">
      <w:pPr>
        <w:pStyle w:val="Heading2"/>
        <w:rPr>
          <w:lang w:eastAsia="en-US" w:bidi="ar-SA"/>
        </w:rPr>
      </w:pPr>
      <w:bookmarkStart w:id="21" w:name="_Toc527975145"/>
      <w:r w:rsidRPr="003F1120">
        <w:rPr>
          <w:lang w:eastAsia="en-US" w:bidi="ar-SA"/>
        </w:rPr>
        <w:t>Mô hình tích hợp phần cứng/phần mềm</w:t>
      </w:r>
      <w:bookmarkEnd w:id="21"/>
    </w:p>
    <w:p w14:paraId="468B5865" w14:textId="1696A273" w:rsidR="00E228B8" w:rsidRPr="00E228B8" w:rsidRDefault="00E228B8" w:rsidP="00E228B8">
      <w:pPr>
        <w:rPr>
          <w:lang w:eastAsia="en-US" w:bidi="ar-SA"/>
        </w:rPr>
      </w:pPr>
      <w:r>
        <w:rPr>
          <w:noProof/>
          <w:lang w:eastAsia="en-US" w:bidi="ar-SA"/>
        </w:rPr>
        <w:drawing>
          <wp:inline distT="0" distB="0" distL="0" distR="0" wp14:anchorId="5DB4DB56" wp14:editId="7354C857">
            <wp:extent cx="5467350" cy="3219450"/>
            <wp:effectExtent l="0" t="0" r="0" b="0"/>
            <wp:docPr id="1" name="Picture 1" descr="Addon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don-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398E3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2" w:name="_Toc527975146"/>
      <w:r w:rsidRPr="003F1120">
        <w:rPr>
          <w:lang w:eastAsia="en-US" w:bidi="ar-SA"/>
        </w:rPr>
        <w:t>Giao diện</w:t>
      </w:r>
      <w:bookmarkEnd w:id="22"/>
    </w:p>
    <w:p w14:paraId="4FCD1508" w14:textId="768E88B7" w:rsidR="003F1120" w:rsidRDefault="003F1120" w:rsidP="003F1120">
      <w:pPr>
        <w:pStyle w:val="Heading2"/>
        <w:rPr>
          <w:lang w:eastAsia="en-US" w:bidi="ar-SA"/>
        </w:rPr>
      </w:pPr>
      <w:bookmarkStart w:id="23" w:name="_Toc527975147"/>
      <w:r w:rsidRPr="003F1120">
        <w:rPr>
          <w:lang w:eastAsia="en-US" w:bidi="ar-SA"/>
        </w:rPr>
        <w:t>Cơ sở dữ liệu</w:t>
      </w:r>
      <w:bookmarkEnd w:id="23"/>
    </w:p>
    <w:p w14:paraId="438E43A6" w14:textId="77777777" w:rsidR="00E228B8" w:rsidRDefault="00E228B8" w:rsidP="00E228B8">
      <w:pPr>
        <w:pStyle w:val="ListParagraph"/>
        <w:numPr>
          <w:ilvl w:val="0"/>
          <w:numId w:val="32"/>
        </w:numPr>
        <w:rPr>
          <w:lang w:eastAsia="en-US" w:bidi="ar-SA"/>
        </w:rPr>
      </w:pPr>
      <w:r>
        <w:rPr>
          <w:lang w:eastAsia="en-US" w:bidi="ar-SA"/>
        </w:rPr>
        <w:t>Dùng hệ quản trị cơ sở dữ liệu MySQL</w:t>
      </w:r>
    </w:p>
    <w:p w14:paraId="43C6000F" w14:textId="77777777" w:rsidR="00E228B8" w:rsidRDefault="00E228B8" w:rsidP="00E228B8">
      <w:pPr>
        <w:pStyle w:val="ListParagraph"/>
        <w:ind w:left="720"/>
        <w:rPr>
          <w:rFonts w:cs="Tahoma"/>
          <w:color w:val="000000" w:themeColor="text1"/>
          <w:shd w:val="clear" w:color="auto" w:fill="FFFFFF"/>
        </w:rPr>
      </w:pPr>
      <w:r w:rsidRPr="00336E43">
        <w:rPr>
          <w:rFonts w:cs="Tahoma"/>
          <w:lang w:eastAsia="en-US" w:bidi="ar-SA"/>
        </w:rPr>
        <w:t xml:space="preserve">Vì MySQL hỗ trợ tốt cho website. </w:t>
      </w:r>
      <w:r w:rsidRPr="00336E43">
        <w:rPr>
          <w:rFonts w:cs="Tahoma"/>
          <w:color w:val="000000" w:themeColor="text1"/>
          <w:shd w:val="clear" w:color="auto" w:fill="FFFFFF"/>
        </w:rPr>
        <w:t>MySQL có sự linh hoạt nhất định, vì có thể dùng nhiều storage engine khác nhau cho bảng, dựa trên tốc độ, độ tin cậy hoặc các lý do khác</w:t>
      </w:r>
      <w:r>
        <w:rPr>
          <w:rFonts w:cs="Tahoma"/>
          <w:color w:val="000000" w:themeColor="text1"/>
          <w:shd w:val="clear" w:color="auto" w:fill="FFFFFF"/>
        </w:rPr>
        <w:t>.</w:t>
      </w:r>
    </w:p>
    <w:p w14:paraId="1DFD279A" w14:textId="77777777" w:rsidR="00E228B8" w:rsidRPr="006043A3" w:rsidRDefault="00E228B8" w:rsidP="00E228B8">
      <w:pPr>
        <w:pStyle w:val="ListParagraph"/>
        <w:numPr>
          <w:ilvl w:val="0"/>
          <w:numId w:val="32"/>
        </w:numPr>
        <w:rPr>
          <w:rFonts w:cs="Tahoma"/>
          <w:color w:val="000000" w:themeColor="text1"/>
          <w:lang w:eastAsia="en-US" w:bidi="ar-SA"/>
        </w:rPr>
      </w:pPr>
      <w:r>
        <w:rPr>
          <w:rFonts w:cs="Tahoma"/>
          <w:color w:val="000000" w:themeColor="text1"/>
          <w:shd w:val="clear" w:color="auto" w:fill="FFFFFF"/>
        </w:rPr>
        <w:t>Cơ sở dữ liệu của website:</w:t>
      </w:r>
    </w:p>
    <w:p w14:paraId="551FB9EF" w14:textId="77777777" w:rsidR="00E228B8" w:rsidRPr="00E228B8" w:rsidRDefault="00E228B8" w:rsidP="00E228B8">
      <w:pPr>
        <w:rPr>
          <w:lang w:eastAsia="en-US" w:bidi="ar-SA"/>
        </w:rPr>
      </w:pPr>
    </w:p>
    <w:p w14:paraId="09ACA236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4" w:name="_Toc527975148"/>
      <w:r w:rsidRPr="003F1120">
        <w:rPr>
          <w:lang w:eastAsia="en-US" w:bidi="ar-SA"/>
        </w:rPr>
        <w:t>Mạng</w:t>
      </w:r>
      <w:bookmarkEnd w:id="24"/>
    </w:p>
    <w:p w14:paraId="3ED79DFA" w14:textId="77777777" w:rsidR="003F1120" w:rsidRPr="003F1120" w:rsidRDefault="003F1120" w:rsidP="003F1120">
      <w:pPr>
        <w:pStyle w:val="Heading2"/>
        <w:rPr>
          <w:lang w:eastAsia="en-US" w:bidi="ar-SA"/>
        </w:rPr>
      </w:pPr>
      <w:bookmarkStart w:id="25" w:name="_Toc527975149"/>
      <w:r w:rsidRPr="003F1120">
        <w:rPr>
          <w:lang w:eastAsia="en-US" w:bidi="ar-SA"/>
        </w:rPr>
        <w:t>Tương tác người dùng</w:t>
      </w:r>
      <w:bookmarkEnd w:id="25"/>
    </w:p>
    <w:p w14:paraId="6F33B25E" w14:textId="073963B7" w:rsidR="00B055F1" w:rsidRDefault="003F1120" w:rsidP="00B055F1">
      <w:pPr>
        <w:pStyle w:val="Heading2"/>
        <w:rPr>
          <w:lang w:eastAsia="en-US" w:bidi="ar-SA"/>
        </w:rPr>
      </w:pPr>
      <w:bookmarkStart w:id="26" w:name="_Toc527975150"/>
      <w:r w:rsidRPr="003F1120">
        <w:rPr>
          <w:lang w:eastAsia="en-US" w:bidi="ar-SA"/>
        </w:rPr>
        <w:t>Đặc tả giao diện API (interface)</w:t>
      </w:r>
      <w:bookmarkEnd w:id="26"/>
    </w:p>
    <w:p w14:paraId="47430FC6" w14:textId="77777777" w:rsidR="00E228B8" w:rsidRDefault="00E228B8" w:rsidP="00E228B8">
      <w:pPr>
        <w:rPr>
          <w:lang w:eastAsia="en-US" w:bidi="ar-SA"/>
        </w:rPr>
      </w:pPr>
      <w:r>
        <w:rPr>
          <w:lang w:eastAsia="en-US" w:bidi="ar-SA"/>
        </w:rPr>
        <w:t>1.Giao diện đăng nhập</w:t>
      </w:r>
    </w:p>
    <w:p w14:paraId="72C107FA" w14:textId="77777777" w:rsidR="00E228B8" w:rsidRPr="002D0AD8" w:rsidRDefault="00E228B8" w:rsidP="00E228B8">
      <w:pPr>
        <w:pStyle w:val="ListParagraph"/>
        <w:numPr>
          <w:ilvl w:val="0"/>
          <w:numId w:val="32"/>
        </w:numPr>
      </w:pPr>
      <w:r w:rsidRPr="002D0AD8">
        <w:t xml:space="preserve">Giao diện có 2 </w:t>
      </w:r>
      <w:r>
        <w:t>trường</w:t>
      </w:r>
      <w:r w:rsidRPr="002D0AD8">
        <w:t xml:space="preserve"> để nhập tài khoản và mật khẩu và một button đăng nhập để thực hiện đăng nhập vào hệ thống.</w:t>
      </w:r>
    </w:p>
    <w:p w14:paraId="725BF4FB" w14:textId="77777777" w:rsidR="00E228B8" w:rsidRPr="002D0AD8" w:rsidRDefault="00E228B8" w:rsidP="00E228B8">
      <w:pPr>
        <w:pStyle w:val="ListParagraph"/>
        <w:numPr>
          <w:ilvl w:val="0"/>
          <w:numId w:val="32"/>
        </w:numPr>
      </w:pPr>
      <w:r w:rsidRPr="002D0AD8">
        <w:t xml:space="preserve">Người dùng sẽ nhập tài khoản và mật khẩu vào 2 ô tên tài khoản và mật khẩu. Sau đó sẽ nhấn vào nút đăng nhập. </w:t>
      </w:r>
    </w:p>
    <w:p w14:paraId="4CD2486E" w14:textId="77777777" w:rsidR="00E228B8" w:rsidRPr="002D0AD8" w:rsidRDefault="00E228B8" w:rsidP="00E228B8">
      <w:pPr>
        <w:pStyle w:val="ListParagraph"/>
        <w:numPr>
          <w:ilvl w:val="0"/>
          <w:numId w:val="32"/>
        </w:numPr>
      </w:pPr>
      <w:r w:rsidRPr="002D0AD8">
        <w:t>Nếu như tài khoản không tồn tại thì hiện thông báo: “Tài khoản không tồn tại. Vui lòng nhập lại!”.Nếu như tồn tại tài khoản nhưng mật khẩu sai thì hiện thông báo: “Mật khẩu không đúng. Vui lòng nhập lại!”.</w:t>
      </w:r>
    </w:p>
    <w:p w14:paraId="3A31788E" w14:textId="77777777" w:rsidR="00E228B8" w:rsidRPr="002D0AD8" w:rsidRDefault="00E228B8" w:rsidP="00E228B8">
      <w:pPr>
        <w:pStyle w:val="ListParagraph"/>
        <w:numPr>
          <w:ilvl w:val="0"/>
          <w:numId w:val="32"/>
        </w:numPr>
      </w:pPr>
      <w:r w:rsidRPr="002D0AD8">
        <w:t xml:space="preserve">Nếu tài khoản và mật khẩu đúng thì sẽ được phép đăng nhập vào hệ thống. Nếu là quản trị </w:t>
      </w:r>
      <w:r w:rsidRPr="002D0AD8">
        <w:lastRenderedPageBreak/>
        <w:t>hệ thống thì sẽ chuyển đến giao diện quản trị hệ thống.Còn nếu không phải thì chuyển đến giao diện chính.</w:t>
      </w:r>
    </w:p>
    <w:p w14:paraId="16EABC33" w14:textId="77777777" w:rsidR="00E228B8" w:rsidRDefault="00E228B8" w:rsidP="00E228B8">
      <w:pPr>
        <w:ind w:left="360"/>
        <w:rPr>
          <w:lang w:eastAsia="en-US" w:bidi="ar-SA"/>
        </w:rPr>
      </w:pPr>
      <w:r>
        <w:rPr>
          <w:lang w:eastAsia="en-US" w:bidi="ar-SA"/>
        </w:rPr>
        <w:t>2. Giao diện danh sách nhân viên.</w:t>
      </w:r>
    </w:p>
    <w:p w14:paraId="4642B77C" w14:textId="77777777" w:rsidR="00E228B8" w:rsidRDefault="00E228B8" w:rsidP="00E228B8">
      <w:pPr>
        <w:ind w:left="360"/>
        <w:rPr>
          <w:lang w:eastAsia="en-US" w:bidi="ar-SA"/>
        </w:rPr>
      </w:pPr>
      <w:r>
        <w:rPr>
          <w:lang w:eastAsia="en-US" w:bidi="ar-SA"/>
        </w:rPr>
        <w:t>-  Giao diện có danh sách nhân viên ở màn hình chính, có phần textbox để tìm kiếm nhân viên theo tên hoặc mã nhân viên.</w:t>
      </w:r>
    </w:p>
    <w:p w14:paraId="0885EA6A" w14:textId="77777777" w:rsidR="00E228B8" w:rsidRDefault="00E228B8" w:rsidP="00E228B8">
      <w:pPr>
        <w:ind w:left="360"/>
        <w:rPr>
          <w:lang w:eastAsia="en-US" w:bidi="ar-SA"/>
        </w:rPr>
      </w:pPr>
      <w:r>
        <w:rPr>
          <w:lang w:eastAsia="en-US" w:bidi="ar-SA"/>
        </w:rPr>
        <w:t>-  Giao diên có các trường để xem thông tin nhân viên, danh sách các nhân viên đã nghỉ, công việc nhân viên được chọn.</w:t>
      </w:r>
    </w:p>
    <w:p w14:paraId="147E9A3C" w14:textId="77777777" w:rsidR="00E228B8" w:rsidRDefault="00E228B8" w:rsidP="00E228B8">
      <w:pPr>
        <w:ind w:left="360"/>
        <w:rPr>
          <w:lang w:eastAsia="en-US" w:bidi="ar-SA"/>
        </w:rPr>
      </w:pPr>
      <w:r>
        <w:rPr>
          <w:lang w:eastAsia="en-US" w:bidi="ar-SA"/>
        </w:rPr>
        <w:t>3. Giao diện thêm mới nhận viên.</w:t>
      </w:r>
    </w:p>
    <w:p w14:paraId="57EFAC56" w14:textId="77777777" w:rsidR="00E228B8" w:rsidRDefault="00E228B8" w:rsidP="00E228B8">
      <w:pPr>
        <w:ind w:left="360"/>
        <w:rPr>
          <w:lang w:eastAsia="en-US" w:bidi="ar-SA"/>
        </w:rPr>
      </w:pPr>
      <w:r>
        <w:rPr>
          <w:lang w:eastAsia="en-US" w:bidi="ar-SA"/>
        </w:rPr>
        <w:t>- Giao diện gồm các trường để thêm ảnh, thông tin nhân viên khi muốn thêm một nhân viên mới.</w:t>
      </w:r>
    </w:p>
    <w:p w14:paraId="20B35675" w14:textId="77777777" w:rsidR="00E228B8" w:rsidRDefault="00E228B8" w:rsidP="00E228B8">
      <w:pPr>
        <w:ind w:left="360"/>
        <w:rPr>
          <w:lang w:eastAsia="en-US" w:bidi="ar-SA"/>
        </w:rPr>
      </w:pPr>
      <w:r>
        <w:rPr>
          <w:lang w:eastAsia="en-US" w:bidi="ar-SA"/>
        </w:rPr>
        <w:t>4. Giao diện quản lí quá trình công tác nhân viên.</w:t>
      </w:r>
    </w:p>
    <w:p w14:paraId="1B08799C" w14:textId="77777777" w:rsidR="00E228B8" w:rsidRDefault="00E228B8" w:rsidP="00E228B8">
      <w:pPr>
        <w:ind w:left="360"/>
        <w:rPr>
          <w:lang w:eastAsia="en-US" w:bidi="ar-SA"/>
        </w:rPr>
      </w:pPr>
      <w:r>
        <w:rPr>
          <w:lang w:eastAsia="en-US" w:bidi="ar-SA"/>
        </w:rPr>
        <w:t>- Giao diện có các trường để thêm lịch công tác nhân viên: thời gian, nơi công tác…</w:t>
      </w:r>
    </w:p>
    <w:p w14:paraId="2F2E0481" w14:textId="77777777" w:rsidR="00E228B8" w:rsidRDefault="00E228B8" w:rsidP="00E228B8">
      <w:pPr>
        <w:ind w:left="360"/>
        <w:rPr>
          <w:lang w:eastAsia="en-US" w:bidi="ar-SA"/>
        </w:rPr>
      </w:pPr>
      <w:r>
        <w:rPr>
          <w:lang w:eastAsia="en-US" w:bidi="ar-SA"/>
        </w:rPr>
        <w:t>- Có các button để thêm, hủy bỏ, hoàn thành công tác của nhân viên.</w:t>
      </w:r>
    </w:p>
    <w:p w14:paraId="136F907F" w14:textId="77777777" w:rsidR="00E228B8" w:rsidRDefault="00E228B8" w:rsidP="00E228B8">
      <w:pPr>
        <w:ind w:left="360"/>
        <w:rPr>
          <w:lang w:eastAsia="en-US" w:bidi="ar-SA"/>
        </w:rPr>
      </w:pPr>
      <w:r>
        <w:rPr>
          <w:lang w:eastAsia="en-US" w:bidi="ar-SA"/>
        </w:rPr>
        <w:t>5. Giao diên chấm công.</w:t>
      </w:r>
    </w:p>
    <w:p w14:paraId="3A07247D" w14:textId="77777777" w:rsidR="00E228B8" w:rsidRDefault="00E228B8" w:rsidP="00E228B8">
      <w:pPr>
        <w:ind w:left="360"/>
        <w:rPr>
          <w:lang w:eastAsia="en-US" w:bidi="ar-SA"/>
        </w:rPr>
      </w:pPr>
      <w:r>
        <w:rPr>
          <w:lang w:eastAsia="en-US" w:bidi="ar-SA"/>
        </w:rPr>
        <w:t>-  Giao diện có danh sách nhân viên để chấm công, vắng là dấu X đỏ, đi làm là dấu V green, còn đi công tác sẽ để là o, đối với các trường hợp nghỉ chính đáng thì sẽ để là +, còn các nhân viên đang làm mà nghỉ việc thì để là – cho đến cuối tháng.</w:t>
      </w:r>
    </w:p>
    <w:p w14:paraId="3F0FACC5" w14:textId="77777777" w:rsidR="00E228B8" w:rsidRPr="006043A3" w:rsidRDefault="00E228B8" w:rsidP="00E228B8">
      <w:pPr>
        <w:ind w:left="360"/>
        <w:rPr>
          <w:lang w:eastAsia="en-US" w:bidi="ar-SA"/>
        </w:rPr>
      </w:pPr>
      <w:r>
        <w:rPr>
          <w:lang w:eastAsia="en-US" w:bidi="ar-SA"/>
        </w:rPr>
        <w:t>- Giao diện đượcđược tùy chọn cho từng phòng ban, cho từng tháng, có thể xem lại các tháng trước.</w:t>
      </w:r>
    </w:p>
    <w:p w14:paraId="3FB31C0D" w14:textId="77777777" w:rsidR="00E228B8" w:rsidRPr="00E228B8" w:rsidRDefault="00E228B8" w:rsidP="00E228B8">
      <w:pPr>
        <w:rPr>
          <w:lang w:eastAsia="en-US" w:bidi="ar-SA"/>
        </w:rPr>
      </w:pPr>
    </w:p>
    <w:p w14:paraId="1EEFC09E" w14:textId="2DBDF653" w:rsidR="00CD7D33" w:rsidRDefault="00B055F1" w:rsidP="00CD7D33">
      <w:pPr>
        <w:pStyle w:val="Heading2"/>
        <w:rPr>
          <w:lang w:eastAsia="en-US" w:bidi="ar-SA"/>
        </w:rPr>
      </w:pPr>
      <w:bookmarkStart w:id="27" w:name="_Toc527975151"/>
      <w:r>
        <w:rPr>
          <w:lang w:eastAsia="en-US" w:bidi="ar-SA"/>
        </w:rPr>
        <w:t>Bảo mật</w:t>
      </w:r>
      <w:bookmarkEnd w:id="27"/>
    </w:p>
    <w:p w14:paraId="1031D29C" w14:textId="77777777" w:rsidR="00E228B8" w:rsidRPr="007059F6" w:rsidRDefault="00E228B8" w:rsidP="00E228B8">
      <w:pPr>
        <w:pStyle w:val="ListParagraph"/>
        <w:numPr>
          <w:ilvl w:val="0"/>
          <w:numId w:val="32"/>
        </w:numPr>
        <w:rPr>
          <w:rFonts w:cs="Tahoma"/>
          <w:lang w:eastAsia="en-US" w:bidi="ar-SA"/>
        </w:rPr>
      </w:pPr>
      <w:r w:rsidRPr="007059F6">
        <w:rPr>
          <w:rFonts w:cs="Tahoma"/>
          <w:lang w:eastAsia="en-US" w:bidi="ar-SA"/>
        </w:rPr>
        <w:t xml:space="preserve">Bảo mật Website với </w:t>
      </w:r>
      <w:r w:rsidRPr="007059F6">
        <w:rPr>
          <w:rFonts w:cs="Tahoma"/>
          <w:b/>
          <w:color w:val="000000" w:themeColor="text1"/>
          <w:shd w:val="clear" w:color="auto" w:fill="FFFFFF"/>
        </w:rPr>
        <w:t>Secure Sockets Layer(SSL)</w:t>
      </w:r>
      <w:r>
        <w:rPr>
          <w:rFonts w:cs="Tahoma"/>
          <w:color w:val="000000" w:themeColor="text1"/>
          <w:shd w:val="clear" w:color="auto" w:fill="FFFFFF"/>
        </w:rPr>
        <w:t>.</w:t>
      </w:r>
    </w:p>
    <w:p w14:paraId="62696A22" w14:textId="77777777" w:rsidR="00E228B8" w:rsidRPr="007059F6" w:rsidRDefault="00E228B8" w:rsidP="00E228B8">
      <w:pPr>
        <w:pStyle w:val="ListParagraph"/>
        <w:numPr>
          <w:ilvl w:val="0"/>
          <w:numId w:val="32"/>
        </w:numPr>
        <w:rPr>
          <w:rFonts w:cs="Tahoma"/>
          <w:color w:val="000000" w:themeColor="text1"/>
          <w:lang w:eastAsia="en-US" w:bidi="ar-SA"/>
        </w:rPr>
      </w:pPr>
      <w:r w:rsidRPr="007059F6">
        <w:rPr>
          <w:rFonts w:cs="Tahoma"/>
          <w:color w:val="000000" w:themeColor="text1"/>
          <w:shd w:val="clear" w:color="auto" w:fill="FFFFFF"/>
        </w:rPr>
        <w:t>Đảm bảo sự hoạt động ổn dịnh truyền tải dữ liệu giữa máy chủ và trình duyệt của người dùng một cách riêng tư, bảo mật, và toàn vẹn.</w:t>
      </w:r>
    </w:p>
    <w:p w14:paraId="011994CA" w14:textId="77777777" w:rsidR="00E228B8" w:rsidRPr="007059F6" w:rsidRDefault="00E228B8" w:rsidP="00E228B8">
      <w:pPr>
        <w:pStyle w:val="ListParagraph"/>
        <w:numPr>
          <w:ilvl w:val="0"/>
          <w:numId w:val="32"/>
        </w:numPr>
        <w:rPr>
          <w:rFonts w:cs="Tahoma"/>
          <w:color w:val="000000" w:themeColor="text1"/>
          <w:lang w:eastAsia="en-US" w:bidi="ar-SA"/>
        </w:rPr>
      </w:pPr>
      <w:r w:rsidRPr="007059F6">
        <w:rPr>
          <w:rFonts w:cs="Tahoma"/>
          <w:color w:val="000000" w:themeColor="text1"/>
          <w:shd w:val="clear" w:color="auto" w:fill="FFFFFF"/>
        </w:rPr>
        <w:t>Mọi thông tin, dữ liệu bảo mật sẽ được bảo vệ tốt hơn.</w:t>
      </w:r>
    </w:p>
    <w:p w14:paraId="4D6DB537" w14:textId="77777777" w:rsidR="00E228B8" w:rsidRPr="007059F6" w:rsidRDefault="00E228B8" w:rsidP="00E228B8">
      <w:pPr>
        <w:pStyle w:val="ListParagraph"/>
        <w:numPr>
          <w:ilvl w:val="0"/>
          <w:numId w:val="32"/>
        </w:numPr>
        <w:rPr>
          <w:rFonts w:cs="Tahoma"/>
          <w:color w:val="000000" w:themeColor="text1"/>
          <w:lang w:eastAsia="en-US" w:bidi="ar-SA"/>
        </w:rPr>
      </w:pPr>
      <w:r>
        <w:rPr>
          <w:rFonts w:cs="Tahoma"/>
          <w:color w:val="000000" w:themeColor="text1"/>
          <w:shd w:val="clear" w:color="auto" w:fill="FFFFFF"/>
        </w:rPr>
        <w:t>Vì w</w:t>
      </w:r>
      <w:r w:rsidRPr="007059F6">
        <w:rPr>
          <w:rFonts w:cs="Tahoma"/>
          <w:color w:val="000000" w:themeColor="text1"/>
          <w:shd w:val="clear" w:color="auto" w:fill="FFFFFF"/>
        </w:rPr>
        <w:t>ebsite có phần đăng nhập – login.</w:t>
      </w:r>
    </w:p>
    <w:p w14:paraId="6B9FA3CB" w14:textId="77777777" w:rsidR="00E228B8" w:rsidRPr="00E228B8" w:rsidRDefault="00E228B8" w:rsidP="00E228B8">
      <w:pPr>
        <w:rPr>
          <w:lang w:eastAsia="en-US" w:bidi="ar-SA"/>
        </w:rPr>
      </w:pPr>
    </w:p>
    <w:p w14:paraId="1B5A4F44" w14:textId="5160EDDA" w:rsidR="00B72F55" w:rsidRDefault="00CD7D33" w:rsidP="00CD7D33">
      <w:pPr>
        <w:pStyle w:val="Heading2"/>
        <w:rPr>
          <w:lang w:eastAsia="en-US" w:bidi="ar-SA"/>
        </w:rPr>
      </w:pPr>
      <w:bookmarkStart w:id="28" w:name="_Toc527975152"/>
      <w:r>
        <w:rPr>
          <w:lang w:eastAsia="en-US" w:bidi="ar-SA"/>
        </w:rPr>
        <w:t>Sao lưu phục hồi</w:t>
      </w:r>
      <w:bookmarkEnd w:id="28"/>
    </w:p>
    <w:p w14:paraId="417F054D" w14:textId="77777777" w:rsidR="00E228B8" w:rsidRDefault="00E228B8" w:rsidP="00E228B8">
      <w:pPr>
        <w:pStyle w:val="ListParagraph"/>
        <w:numPr>
          <w:ilvl w:val="0"/>
          <w:numId w:val="42"/>
        </w:numPr>
        <w:rPr>
          <w:lang w:eastAsia="en-US" w:bidi="ar-SA"/>
        </w:rPr>
      </w:pPr>
      <w:r>
        <w:rPr>
          <w:lang w:eastAsia="en-US" w:bidi="ar-SA"/>
        </w:rPr>
        <w:t xml:space="preserve">Dùng dịch vụ </w:t>
      </w:r>
      <w:r w:rsidRPr="00BA2359">
        <w:t>SAO LƯU &amp; PHỤC HỒI THÔNG MINH do CMCSI SG cung cấp</w:t>
      </w:r>
      <w:r>
        <w:t>.</w:t>
      </w:r>
    </w:p>
    <w:p w14:paraId="40FB2D9E" w14:textId="77777777" w:rsidR="00E228B8" w:rsidRPr="00F23D4F" w:rsidRDefault="00E228B8" w:rsidP="00E228B8">
      <w:pPr>
        <w:pStyle w:val="ListParagraph"/>
        <w:numPr>
          <w:ilvl w:val="0"/>
          <w:numId w:val="32"/>
        </w:numPr>
        <w:rPr>
          <w:lang w:eastAsia="en-US" w:bidi="ar-SA"/>
        </w:rPr>
      </w:pPr>
      <w:r w:rsidRPr="00F23D4F">
        <w:rPr>
          <w:lang w:eastAsia="en-US" w:bidi="ar-SA"/>
        </w:rPr>
        <w:t>Chống trùng lặp dữ liệu và sao lưu đầy đủ hàng ngày, thậm chí hàng giờ:</w:t>
      </w:r>
    </w:p>
    <w:p w14:paraId="7F11EDA5" w14:textId="77777777" w:rsidR="00E228B8" w:rsidRPr="00F23D4F" w:rsidRDefault="00E228B8" w:rsidP="00E228B8">
      <w:pPr>
        <w:pStyle w:val="ListParagraph"/>
        <w:numPr>
          <w:ilvl w:val="0"/>
          <w:numId w:val="32"/>
        </w:numPr>
        <w:rPr>
          <w:lang w:eastAsia="en-US" w:bidi="ar-SA"/>
        </w:rPr>
      </w:pPr>
      <w:r w:rsidRPr="00F23D4F">
        <w:rPr>
          <w:lang w:eastAsia="en-US" w:bidi="ar-SA"/>
        </w:rPr>
        <w:t>Nâng cao hiệu quả sử dụng băng thông </w:t>
      </w:r>
      <w:r>
        <w:rPr>
          <w:lang w:eastAsia="en-US" w:bidi="ar-SA"/>
        </w:rPr>
        <w:t>.</w:t>
      </w:r>
    </w:p>
    <w:p w14:paraId="6DD6DEAE" w14:textId="77777777" w:rsidR="00E228B8" w:rsidRPr="00F23D4F" w:rsidRDefault="00E228B8" w:rsidP="00E228B8">
      <w:pPr>
        <w:pStyle w:val="ListParagraph"/>
        <w:numPr>
          <w:ilvl w:val="0"/>
          <w:numId w:val="32"/>
        </w:numPr>
        <w:rPr>
          <w:lang w:eastAsia="en-US" w:bidi="ar-SA"/>
        </w:rPr>
      </w:pPr>
      <w:r w:rsidRPr="00F23D4F">
        <w:rPr>
          <w:lang w:eastAsia="en-US" w:bidi="ar-SA"/>
        </w:rPr>
        <w:t>Giảm dung lượng lưu trữ cần thiết (ít hơn 5-7 lần so với các giải pháp sao lưu thông thường nhờ công nghệ Chống trùng lặp tại nguồn (Dedupe) và chống trùng lặp toàn phần (Global dedupe).</w:t>
      </w:r>
    </w:p>
    <w:p w14:paraId="6729B045" w14:textId="77777777" w:rsidR="00E228B8" w:rsidRPr="00F23D4F" w:rsidRDefault="00E228B8" w:rsidP="00E228B8">
      <w:pPr>
        <w:pStyle w:val="ListParagraph"/>
        <w:numPr>
          <w:ilvl w:val="0"/>
          <w:numId w:val="32"/>
        </w:numPr>
        <w:rPr>
          <w:lang w:eastAsia="en-US" w:bidi="ar-SA"/>
        </w:rPr>
      </w:pPr>
      <w:r w:rsidRPr="00F23D4F">
        <w:rPr>
          <w:lang w:eastAsia="en-US" w:bidi="ar-SA"/>
        </w:rPr>
        <w:t>Phục hồi dữ liệu theo yêu cầu chỉ một bước, đơn giản tới mức từng file</w:t>
      </w:r>
      <w:r>
        <w:rPr>
          <w:lang w:eastAsia="en-US" w:bidi="ar-SA"/>
        </w:rPr>
        <w:t>.</w:t>
      </w:r>
    </w:p>
    <w:p w14:paraId="455C3908" w14:textId="77777777" w:rsidR="00E228B8" w:rsidRPr="00F23D4F" w:rsidRDefault="00E228B8" w:rsidP="00E228B8">
      <w:pPr>
        <w:pStyle w:val="ListParagraph"/>
        <w:numPr>
          <w:ilvl w:val="0"/>
          <w:numId w:val="32"/>
        </w:numPr>
        <w:rPr>
          <w:lang w:eastAsia="en-US" w:bidi="ar-SA"/>
        </w:rPr>
      </w:pPr>
      <w:r w:rsidRPr="00F23D4F">
        <w:rPr>
          <w:lang w:eastAsia="en-US" w:bidi="ar-SA"/>
        </w:rPr>
        <w:t>Có độ an toàn cao và hiệu năng vượt trội.</w:t>
      </w:r>
    </w:p>
    <w:p w14:paraId="7E04CC4F" w14:textId="77777777" w:rsidR="00E228B8" w:rsidRDefault="00E228B8" w:rsidP="00E228B8">
      <w:pPr>
        <w:pStyle w:val="ListParagraph"/>
        <w:numPr>
          <w:ilvl w:val="0"/>
          <w:numId w:val="32"/>
        </w:numPr>
        <w:rPr>
          <w:lang w:eastAsia="en-US" w:bidi="ar-SA"/>
        </w:rPr>
      </w:pPr>
      <w:r w:rsidRPr="00BA2359">
        <w:rPr>
          <w:bCs/>
          <w:lang w:eastAsia="en-US" w:bidi="ar-SA"/>
        </w:rPr>
        <w:t>Tiết kiệm tới 95% không gian lưu trữ </w:t>
      </w:r>
      <w:r w:rsidRPr="00BA2359">
        <w:rPr>
          <w:lang w:eastAsia="en-US" w:bidi="ar-SA"/>
        </w:rPr>
        <w:t>với công nghệ chống trùng lặp dữ liệu tại nguồn.</w:t>
      </w:r>
    </w:p>
    <w:p w14:paraId="191EDBD4" w14:textId="77777777" w:rsidR="00E228B8" w:rsidRPr="00BA2359" w:rsidRDefault="00E228B8" w:rsidP="00E228B8">
      <w:pPr>
        <w:pStyle w:val="NoSpacing"/>
        <w:numPr>
          <w:ilvl w:val="0"/>
          <w:numId w:val="32"/>
        </w:numPr>
      </w:pPr>
      <w:r w:rsidRPr="00BA2359">
        <w:t xml:space="preserve">Có thể sao lưu hàng chục PB dữ liệu, với dung lượng thiết bị lưu trữ thực tế lên đến hàng </w:t>
      </w:r>
      <w:r w:rsidRPr="00BA2359">
        <w:lastRenderedPageBreak/>
        <w:t>trăm TB.</w:t>
      </w:r>
    </w:p>
    <w:p w14:paraId="4FE4017F" w14:textId="77777777" w:rsidR="00E228B8" w:rsidRPr="00BA2359" w:rsidRDefault="00E228B8" w:rsidP="00E228B8">
      <w:pPr>
        <w:pStyle w:val="NoSpacing"/>
        <w:numPr>
          <w:ilvl w:val="0"/>
          <w:numId w:val="32"/>
        </w:numPr>
      </w:pPr>
      <w:r w:rsidRPr="00BA2359">
        <w:t>Sao lưu dữ liệudung lượng lớn ngay cả qua các đường truyền có băng thông thấp như ADSL (64kbps, 128 kbps…)</w:t>
      </w:r>
    </w:p>
    <w:p w14:paraId="791A48CA" w14:textId="77777777" w:rsidR="00E228B8" w:rsidRPr="00BA2359" w:rsidRDefault="00E228B8" w:rsidP="00E228B8">
      <w:pPr>
        <w:pStyle w:val="NoSpacing"/>
        <w:numPr>
          <w:ilvl w:val="0"/>
          <w:numId w:val="32"/>
        </w:numPr>
      </w:pPr>
      <w:r w:rsidRPr="00BA2359">
        <w:t>Tích hợp sâu với hạ tầng ảo hóa, khả năng sao lưu nhiều máy ảo nhanh chóng, phục hồi chỉ với một bước thao tác.</w:t>
      </w:r>
    </w:p>
    <w:p w14:paraId="00675D8E" w14:textId="77777777" w:rsidR="00E228B8" w:rsidRPr="00BA2359" w:rsidRDefault="00E228B8" w:rsidP="00E228B8">
      <w:pPr>
        <w:pStyle w:val="NoSpacing"/>
        <w:numPr>
          <w:ilvl w:val="0"/>
          <w:numId w:val="32"/>
        </w:numPr>
      </w:pPr>
      <w:r w:rsidRPr="00BA2359">
        <w:t>Đảm bảo dữ liệu đã sao lưu luôn luôn được phục hồi  toàn vẹn.</w:t>
      </w:r>
    </w:p>
    <w:p w14:paraId="187CC0EB" w14:textId="77777777" w:rsidR="00E228B8" w:rsidRPr="00BA2359" w:rsidRDefault="00E228B8" w:rsidP="00E228B8">
      <w:pPr>
        <w:pStyle w:val="NoSpacing"/>
        <w:numPr>
          <w:ilvl w:val="0"/>
          <w:numId w:val="32"/>
        </w:numPr>
      </w:pPr>
      <w:r w:rsidRPr="00BA2359">
        <w:t>Thiết kế và triển khai nhanh chóng, chuyên nghiệp.</w:t>
      </w:r>
    </w:p>
    <w:p w14:paraId="0E91A2AF" w14:textId="77777777" w:rsidR="00E228B8" w:rsidRPr="00E228B8" w:rsidRDefault="00E228B8" w:rsidP="00E228B8">
      <w:pPr>
        <w:rPr>
          <w:lang w:eastAsia="en-US" w:bidi="ar-SA"/>
        </w:rPr>
      </w:pPr>
    </w:p>
    <w:p w14:paraId="20E1376C" w14:textId="1352C30E" w:rsidR="00CD7D33" w:rsidRDefault="00B72F55" w:rsidP="00CD7D33">
      <w:pPr>
        <w:pStyle w:val="Heading2"/>
        <w:rPr>
          <w:lang w:eastAsia="en-US" w:bidi="ar-SA"/>
        </w:rPr>
      </w:pPr>
      <w:bookmarkStart w:id="29" w:name="_Toc527975153"/>
      <w:r>
        <w:rPr>
          <w:lang w:eastAsia="en-US" w:bidi="ar-SA"/>
        </w:rPr>
        <w:t>Chuyển đổi dữ liệu</w:t>
      </w:r>
      <w:bookmarkEnd w:id="29"/>
    </w:p>
    <w:p w14:paraId="44B1141C" w14:textId="77777777" w:rsidR="00E228B8" w:rsidRDefault="00E228B8" w:rsidP="00E228B8">
      <w:pPr>
        <w:pStyle w:val="ListParagraph"/>
        <w:numPr>
          <w:ilvl w:val="0"/>
          <w:numId w:val="32"/>
        </w:numPr>
        <w:rPr>
          <w:lang w:eastAsia="en-US" w:bidi="ar-SA"/>
        </w:rPr>
      </w:pPr>
      <w:r>
        <w:rPr>
          <w:lang w:eastAsia="en-US" w:bidi="ar-SA"/>
        </w:rPr>
        <w:t>Chuyển đồi dữ liệu từ MySQL sang Excel.</w:t>
      </w:r>
    </w:p>
    <w:p w14:paraId="69119C71" w14:textId="63AB8945" w:rsidR="00127A55" w:rsidRDefault="00127A55" w:rsidP="00127A55">
      <w:pPr>
        <w:rPr>
          <w:lang w:eastAsia="en-US" w:bidi="ar-SA"/>
        </w:rPr>
      </w:pP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30" w:name="_Toc527975154"/>
      <w:r>
        <w:rPr>
          <w:lang w:eastAsia="en-US" w:bidi="ar-SA"/>
        </w:rPr>
        <w:t>Danh mục tài liệu liên quan</w:t>
      </w:r>
      <w:bookmarkEnd w:id="30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9C5EAD" w14:textId="77777777" w:rsidR="00157E1A" w:rsidRDefault="00157E1A">
      <w:r>
        <w:separator/>
      </w:r>
    </w:p>
    <w:p w14:paraId="34E8DF5A" w14:textId="77777777" w:rsidR="00157E1A" w:rsidRDefault="00157E1A"/>
  </w:endnote>
  <w:endnote w:type="continuationSeparator" w:id="0">
    <w:p w14:paraId="31CEB286" w14:textId="77777777" w:rsidR="00157E1A" w:rsidRDefault="00157E1A">
      <w:r>
        <w:continuationSeparator/>
      </w:r>
    </w:p>
    <w:p w14:paraId="61A396F2" w14:textId="77777777" w:rsidR="00157E1A" w:rsidRDefault="00157E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7586D510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0F2469">
      <w:rPr>
        <w:i/>
        <w:noProof/>
        <w:color w:val="951B13"/>
        <w:lang w:eastAsia="ar-SA" w:bidi="ar-SA"/>
      </w:rPr>
      <w:t>iii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218912B2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0F2469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0F2469">
      <w:rPr>
        <w:i/>
        <w:noProof/>
        <w:color w:val="C00000"/>
        <w:lang w:eastAsia="ar-SA" w:bidi="ar-SA"/>
      </w:rPr>
      <w:t>10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4B7C54" w14:textId="77777777" w:rsidR="00157E1A" w:rsidRDefault="00157E1A">
      <w:r>
        <w:separator/>
      </w:r>
    </w:p>
    <w:p w14:paraId="5EED5E62" w14:textId="77777777" w:rsidR="00157E1A" w:rsidRDefault="00157E1A"/>
  </w:footnote>
  <w:footnote w:type="continuationSeparator" w:id="0">
    <w:p w14:paraId="73F9EB0E" w14:textId="77777777" w:rsidR="00157E1A" w:rsidRDefault="00157E1A">
      <w:r>
        <w:continuationSeparator/>
      </w:r>
    </w:p>
    <w:p w14:paraId="55BB7045" w14:textId="77777777" w:rsidR="00157E1A" w:rsidRDefault="00157E1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0E5A444D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44B387C0">
              <wp:simplePos x="0" y="0"/>
              <wp:positionH relativeFrom="margin">
                <wp:posOffset>-1118870</wp:posOffset>
              </wp:positionH>
              <wp:positionV relativeFrom="paragraph">
                <wp:posOffset>-133350</wp:posOffset>
              </wp:positionV>
              <wp:extent cx="962025" cy="389614"/>
              <wp:effectExtent l="0" t="0" r="2857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2025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6F144E0F" w:rsidR="00D51159" w:rsidRPr="00D51159" w:rsidRDefault="00E772F3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79037A4D" wp14:editId="7B7AFE49">
                                <wp:extent cx="960423" cy="294640"/>
                                <wp:effectExtent l="0" t="0" r="0" b="0"/>
                                <wp:docPr id="5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90752" cy="30394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88.1pt;margin-top:-10.5pt;width:75.7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" fillcolor="white [3201]" strokeweight=".5pt">
              <v:textbox>
                <w:txbxContent>
                  <w:p w14:paraId="515FC764" w14:textId="6F144E0F" w:rsidR="00D51159" w:rsidRPr="00D51159" w:rsidRDefault="00E772F3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noProof/>
                        <w:lang w:eastAsia="en-US" w:bidi="ar-SA"/>
                      </w:rPr>
                      <w:drawing>
                        <wp:inline distT="0" distB="0" distL="0" distR="0" wp14:anchorId="79037A4D" wp14:editId="7B7AFE49">
                          <wp:extent cx="960423" cy="294640"/>
                          <wp:effectExtent l="0" t="0" r="0" b="0"/>
                          <wp:docPr id="5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90752" cy="303944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E4787">
      <w:rPr>
        <w:i/>
        <w:color w:val="C00000"/>
        <w:lang w:eastAsia="ar-SA" w:bidi="ar-SA"/>
      </w:rPr>
      <w:t>Website quản lý nhân sự</w:t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1F54C03"/>
    <w:multiLevelType w:val="hybridMultilevel"/>
    <w:tmpl w:val="C5049BE4"/>
    <w:lvl w:ilvl="0" w:tplc="CD1ADE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76555AE"/>
    <w:multiLevelType w:val="hybridMultilevel"/>
    <w:tmpl w:val="8D86F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3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5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25777632"/>
    <w:multiLevelType w:val="hybridMultilevel"/>
    <w:tmpl w:val="50D6B19C"/>
    <w:lvl w:ilvl="0" w:tplc="CD1ADE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6001613"/>
    <w:multiLevelType w:val="multilevel"/>
    <w:tmpl w:val="2DEC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31B229ED"/>
    <w:multiLevelType w:val="hybridMultilevel"/>
    <w:tmpl w:val="5BA06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242CE4"/>
    <w:multiLevelType w:val="hybridMultilevel"/>
    <w:tmpl w:val="2A58FEAC"/>
    <w:lvl w:ilvl="0" w:tplc="5DD63058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515F60"/>
    <w:multiLevelType w:val="hybridMultilevel"/>
    <w:tmpl w:val="82127C50"/>
    <w:lvl w:ilvl="0" w:tplc="4DEAA042">
      <w:start w:val="3"/>
      <w:numFmt w:val="bullet"/>
      <w:lvlText w:val=""/>
      <w:lvlJc w:val="left"/>
      <w:pPr>
        <w:ind w:left="1080" w:hanging="360"/>
      </w:pPr>
      <w:rPr>
        <w:rFonts w:ascii="Wingdings" w:eastAsia="MS Mincho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45EB7973"/>
    <w:multiLevelType w:val="hybridMultilevel"/>
    <w:tmpl w:val="01AEC068"/>
    <w:lvl w:ilvl="0" w:tplc="CD1ADE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 w15:restartNumberingAfterBreak="0">
    <w:nsid w:val="63161E5D"/>
    <w:multiLevelType w:val="hybridMultilevel"/>
    <w:tmpl w:val="780245DE"/>
    <w:lvl w:ilvl="0" w:tplc="9B1614E2">
      <w:numFmt w:val="bullet"/>
      <w:lvlText w:val=""/>
      <w:lvlJc w:val="left"/>
      <w:pPr>
        <w:ind w:left="720" w:hanging="360"/>
      </w:pPr>
      <w:rPr>
        <w:rFonts w:ascii="Symbol" w:eastAsia="MS Mincho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40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1" w15:restartNumberingAfterBreak="0">
    <w:nsid w:val="7BC32C49"/>
    <w:multiLevelType w:val="hybridMultilevel"/>
    <w:tmpl w:val="697AC69A"/>
    <w:lvl w:ilvl="0" w:tplc="CD1ADE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4"/>
  </w:num>
  <w:num w:numId="20">
    <w:abstractNumId w:val="40"/>
  </w:num>
  <w:num w:numId="21">
    <w:abstractNumId w:val="39"/>
  </w:num>
  <w:num w:numId="22">
    <w:abstractNumId w:val="23"/>
  </w:num>
  <w:num w:numId="23">
    <w:abstractNumId w:val="21"/>
  </w:num>
  <w:num w:numId="24">
    <w:abstractNumId w:val="25"/>
  </w:num>
  <w:num w:numId="25">
    <w:abstractNumId w:val="30"/>
  </w:num>
  <w:num w:numId="26">
    <w:abstractNumId w:val="26"/>
  </w:num>
  <w:num w:numId="27">
    <w:abstractNumId w:val="38"/>
  </w:num>
  <w:num w:numId="28">
    <w:abstractNumId w:val="34"/>
  </w:num>
  <w:num w:numId="29">
    <w:abstractNumId w:val="22"/>
  </w:num>
  <w:num w:numId="30">
    <w:abstractNumId w:val="20"/>
  </w:num>
  <w:num w:numId="31">
    <w:abstractNumId w:val="36"/>
  </w:num>
  <w:num w:numId="32">
    <w:abstractNumId w:val="29"/>
  </w:num>
  <w:num w:numId="33">
    <w:abstractNumId w:val="32"/>
  </w:num>
  <w:num w:numId="34">
    <w:abstractNumId w:val="19"/>
  </w:num>
  <w:num w:numId="35">
    <w:abstractNumId w:val="33"/>
  </w:num>
  <w:num w:numId="36">
    <w:abstractNumId w:val="28"/>
  </w:num>
  <w:num w:numId="37">
    <w:abstractNumId w:val="31"/>
  </w:num>
  <w:num w:numId="38">
    <w:abstractNumId w:val="27"/>
  </w:num>
  <w:num w:numId="39">
    <w:abstractNumId w:val="41"/>
  </w:num>
  <w:num w:numId="40">
    <w:abstractNumId w:val="18"/>
  </w:num>
  <w:num w:numId="41">
    <w:abstractNumId w:val="35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11BB"/>
    <w:rsid w:val="00001D7C"/>
    <w:rsid w:val="00011B84"/>
    <w:rsid w:val="0001730E"/>
    <w:rsid w:val="00026B92"/>
    <w:rsid w:val="00030EB1"/>
    <w:rsid w:val="00033D8B"/>
    <w:rsid w:val="0003691C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B18F7"/>
    <w:rsid w:val="000C1116"/>
    <w:rsid w:val="000C4959"/>
    <w:rsid w:val="000C4B0B"/>
    <w:rsid w:val="000C515B"/>
    <w:rsid w:val="000D0DA1"/>
    <w:rsid w:val="000D487F"/>
    <w:rsid w:val="000D65BE"/>
    <w:rsid w:val="000E161A"/>
    <w:rsid w:val="000E34A3"/>
    <w:rsid w:val="000E4787"/>
    <w:rsid w:val="000F2469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5AE5"/>
    <w:rsid w:val="00127A55"/>
    <w:rsid w:val="00130FEA"/>
    <w:rsid w:val="001417E6"/>
    <w:rsid w:val="00141B15"/>
    <w:rsid w:val="001501A9"/>
    <w:rsid w:val="00157E1A"/>
    <w:rsid w:val="00165B2F"/>
    <w:rsid w:val="001674DD"/>
    <w:rsid w:val="001706A0"/>
    <w:rsid w:val="00170971"/>
    <w:rsid w:val="0017102C"/>
    <w:rsid w:val="00175BC5"/>
    <w:rsid w:val="00180183"/>
    <w:rsid w:val="00191F37"/>
    <w:rsid w:val="00192437"/>
    <w:rsid w:val="001A04B9"/>
    <w:rsid w:val="001A1FF1"/>
    <w:rsid w:val="001A7B00"/>
    <w:rsid w:val="001B3ACB"/>
    <w:rsid w:val="001D0D5E"/>
    <w:rsid w:val="001D0E15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5D18"/>
    <w:rsid w:val="006A53E0"/>
    <w:rsid w:val="006B716D"/>
    <w:rsid w:val="006C33B9"/>
    <w:rsid w:val="006D1C2D"/>
    <w:rsid w:val="006E1B96"/>
    <w:rsid w:val="006E1FFE"/>
    <w:rsid w:val="006F1552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0936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2736"/>
    <w:rsid w:val="00823FF5"/>
    <w:rsid w:val="00830223"/>
    <w:rsid w:val="0083628A"/>
    <w:rsid w:val="008410A0"/>
    <w:rsid w:val="0084286F"/>
    <w:rsid w:val="00843A58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F1C"/>
    <w:rsid w:val="0096261C"/>
    <w:rsid w:val="009626D5"/>
    <w:rsid w:val="009716BD"/>
    <w:rsid w:val="00974A72"/>
    <w:rsid w:val="0098177E"/>
    <w:rsid w:val="009859C7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7852"/>
    <w:rsid w:val="009E4DA9"/>
    <w:rsid w:val="009E7506"/>
    <w:rsid w:val="009F1174"/>
    <w:rsid w:val="009F16B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55DC"/>
    <w:rsid w:val="00A46170"/>
    <w:rsid w:val="00A50C52"/>
    <w:rsid w:val="00A516FF"/>
    <w:rsid w:val="00A5435A"/>
    <w:rsid w:val="00A54F06"/>
    <w:rsid w:val="00A55218"/>
    <w:rsid w:val="00A62F4F"/>
    <w:rsid w:val="00A66123"/>
    <w:rsid w:val="00A702BA"/>
    <w:rsid w:val="00A75FB7"/>
    <w:rsid w:val="00A77408"/>
    <w:rsid w:val="00A87113"/>
    <w:rsid w:val="00A9178E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B02EEF"/>
    <w:rsid w:val="00B055F1"/>
    <w:rsid w:val="00B0583E"/>
    <w:rsid w:val="00B05CF6"/>
    <w:rsid w:val="00B13B97"/>
    <w:rsid w:val="00B150AB"/>
    <w:rsid w:val="00B15216"/>
    <w:rsid w:val="00B15A23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3C"/>
    <w:rsid w:val="00BC1A91"/>
    <w:rsid w:val="00BC3C7B"/>
    <w:rsid w:val="00BC5981"/>
    <w:rsid w:val="00BD1CF0"/>
    <w:rsid w:val="00BD1F66"/>
    <w:rsid w:val="00BD2F74"/>
    <w:rsid w:val="00BD62EA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5018"/>
    <w:rsid w:val="00C26C98"/>
    <w:rsid w:val="00C350D5"/>
    <w:rsid w:val="00C37CE2"/>
    <w:rsid w:val="00C43177"/>
    <w:rsid w:val="00C4424A"/>
    <w:rsid w:val="00C45552"/>
    <w:rsid w:val="00C465FD"/>
    <w:rsid w:val="00C5136B"/>
    <w:rsid w:val="00C52A75"/>
    <w:rsid w:val="00C659C5"/>
    <w:rsid w:val="00C722EE"/>
    <w:rsid w:val="00C72E8B"/>
    <w:rsid w:val="00C73484"/>
    <w:rsid w:val="00C75F15"/>
    <w:rsid w:val="00C77385"/>
    <w:rsid w:val="00C77825"/>
    <w:rsid w:val="00C849E9"/>
    <w:rsid w:val="00C9399B"/>
    <w:rsid w:val="00C93AFA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D17A9"/>
    <w:rsid w:val="00CD3084"/>
    <w:rsid w:val="00CD697F"/>
    <w:rsid w:val="00CD6F81"/>
    <w:rsid w:val="00CD7D33"/>
    <w:rsid w:val="00CE0B65"/>
    <w:rsid w:val="00CE19E1"/>
    <w:rsid w:val="00CE5923"/>
    <w:rsid w:val="00CF53E4"/>
    <w:rsid w:val="00D0134B"/>
    <w:rsid w:val="00D1198D"/>
    <w:rsid w:val="00D14AA0"/>
    <w:rsid w:val="00D157EC"/>
    <w:rsid w:val="00D26094"/>
    <w:rsid w:val="00D31474"/>
    <w:rsid w:val="00D35504"/>
    <w:rsid w:val="00D43208"/>
    <w:rsid w:val="00D51001"/>
    <w:rsid w:val="00D51159"/>
    <w:rsid w:val="00D650B4"/>
    <w:rsid w:val="00D7293B"/>
    <w:rsid w:val="00D72C0E"/>
    <w:rsid w:val="00D756C3"/>
    <w:rsid w:val="00D7727B"/>
    <w:rsid w:val="00D819FD"/>
    <w:rsid w:val="00D83A9D"/>
    <w:rsid w:val="00D8660E"/>
    <w:rsid w:val="00D8793C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228B8"/>
    <w:rsid w:val="00E31DB9"/>
    <w:rsid w:val="00E4013C"/>
    <w:rsid w:val="00E428F4"/>
    <w:rsid w:val="00E648D6"/>
    <w:rsid w:val="00E71A11"/>
    <w:rsid w:val="00E71B07"/>
    <w:rsid w:val="00E73AE8"/>
    <w:rsid w:val="00E75365"/>
    <w:rsid w:val="00E772F3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3107B"/>
    <w:rsid w:val="00F3362F"/>
    <w:rsid w:val="00F34A9B"/>
    <w:rsid w:val="00F40202"/>
    <w:rsid w:val="00F425CF"/>
    <w:rsid w:val="00F616AE"/>
    <w:rsid w:val="00F669CB"/>
    <w:rsid w:val="00F85B49"/>
    <w:rsid w:val="00F930E7"/>
    <w:rsid w:val="00F95EA1"/>
    <w:rsid w:val="00FA5449"/>
    <w:rsid w:val="00FA6329"/>
    <w:rsid w:val="00FB1B65"/>
    <w:rsid w:val="00FB1FF5"/>
    <w:rsid w:val="00FB6EAC"/>
    <w:rsid w:val="00FC1529"/>
    <w:rsid w:val="00FE1382"/>
    <w:rsid w:val="00FE57E1"/>
    <w:rsid w:val="00FF2D7B"/>
    <w:rsid w:val="00FF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843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0F2469"/>
    <w:tblPr>
      <w:tblStyleRowBandSize w:val="1"/>
      <w:tblStyleColBandSize w:val="1"/>
      <w:tblInd w:w="0" w:type="nil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4E41E-A465-4E66-9B30-E7C562A3B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1606</Words>
  <Characters>9160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Techlink Company</Company>
  <LinksUpToDate>false</LinksUpToDate>
  <CharactersWithSpaces>10745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Windows User</cp:lastModifiedBy>
  <cp:revision>5</cp:revision>
  <cp:lastPrinted>2008-03-13T11:02:00Z</cp:lastPrinted>
  <dcterms:created xsi:type="dcterms:W3CDTF">2018-12-13T13:34:00Z</dcterms:created>
  <dcterms:modified xsi:type="dcterms:W3CDTF">2018-12-15T07:56:00Z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